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1C" w:rsidRPr="00174F91" w:rsidRDefault="00174F91">
      <w:pPr>
        <w:spacing w:before="70"/>
        <w:ind w:left="3471" w:right="3490"/>
        <w:jc w:val="center"/>
        <w:rPr>
          <w:rFonts w:asciiTheme="minorHAnsi" w:hAnsiTheme="minorHAnsi" w:cstheme="minorHAnsi"/>
          <w:sz w:val="24"/>
          <w:szCs w:val="28"/>
        </w:rPr>
      </w:pPr>
      <w:r w:rsidRPr="00174F91">
        <w:rPr>
          <w:rFonts w:asciiTheme="minorHAnsi" w:hAnsiTheme="minorHAnsi" w:cstheme="minorHAnsi"/>
          <w:b/>
          <w:spacing w:val="-1"/>
          <w:sz w:val="24"/>
          <w:szCs w:val="28"/>
        </w:rPr>
        <w:t>P</w:t>
      </w:r>
      <w:r w:rsidRPr="00174F91">
        <w:rPr>
          <w:rFonts w:asciiTheme="minorHAnsi" w:hAnsiTheme="minorHAnsi" w:cstheme="minorHAnsi"/>
          <w:b/>
          <w:sz w:val="24"/>
          <w:szCs w:val="28"/>
        </w:rPr>
        <w:t>rogr</w:t>
      </w:r>
      <w:r w:rsidRPr="00174F91">
        <w:rPr>
          <w:rFonts w:asciiTheme="minorHAnsi" w:hAnsiTheme="minorHAnsi" w:cstheme="minorHAnsi"/>
          <w:b/>
          <w:spacing w:val="1"/>
          <w:sz w:val="24"/>
          <w:szCs w:val="28"/>
        </w:rPr>
        <w:t>a</w:t>
      </w:r>
      <w:r w:rsidRPr="00174F91">
        <w:rPr>
          <w:rFonts w:asciiTheme="minorHAnsi" w:hAnsiTheme="minorHAnsi" w:cstheme="minorHAnsi"/>
          <w:b/>
          <w:spacing w:val="-3"/>
          <w:sz w:val="24"/>
          <w:szCs w:val="28"/>
        </w:rPr>
        <w:t>mm</w:t>
      </w:r>
      <w:r w:rsidRPr="00174F91">
        <w:rPr>
          <w:rFonts w:asciiTheme="minorHAnsi" w:hAnsiTheme="minorHAnsi" w:cstheme="minorHAnsi"/>
          <w:b/>
          <w:sz w:val="24"/>
          <w:szCs w:val="28"/>
        </w:rPr>
        <w:t>i</w:t>
      </w:r>
      <w:r w:rsidRPr="00174F91">
        <w:rPr>
          <w:rFonts w:asciiTheme="minorHAnsi" w:hAnsiTheme="minorHAnsi" w:cstheme="minorHAnsi"/>
          <w:b/>
          <w:spacing w:val="2"/>
          <w:sz w:val="24"/>
          <w:szCs w:val="28"/>
        </w:rPr>
        <w:t>n</w:t>
      </w:r>
      <w:r w:rsidRPr="00174F91">
        <w:rPr>
          <w:rFonts w:asciiTheme="minorHAnsi" w:hAnsiTheme="minorHAnsi" w:cstheme="minorHAnsi"/>
          <w:b/>
          <w:sz w:val="24"/>
          <w:szCs w:val="28"/>
        </w:rPr>
        <w:t>g</w:t>
      </w:r>
      <w:r w:rsidRPr="00174F91">
        <w:rPr>
          <w:rFonts w:asciiTheme="minorHAnsi" w:hAnsiTheme="minorHAnsi" w:cstheme="minorHAnsi"/>
          <w:b/>
          <w:spacing w:val="4"/>
          <w:sz w:val="24"/>
          <w:szCs w:val="28"/>
        </w:rPr>
        <w:t xml:space="preserve"> </w:t>
      </w:r>
      <w:r w:rsidRPr="00174F91">
        <w:rPr>
          <w:rFonts w:asciiTheme="minorHAnsi" w:hAnsiTheme="minorHAnsi" w:cstheme="minorHAnsi"/>
          <w:b/>
          <w:sz w:val="24"/>
          <w:szCs w:val="28"/>
        </w:rPr>
        <w:t>A</w:t>
      </w:r>
      <w:r w:rsidRPr="00174F91">
        <w:rPr>
          <w:rFonts w:asciiTheme="minorHAnsi" w:hAnsiTheme="minorHAnsi" w:cstheme="minorHAnsi"/>
          <w:b/>
          <w:spacing w:val="-1"/>
          <w:sz w:val="24"/>
          <w:szCs w:val="28"/>
        </w:rPr>
        <w:t>ss</w:t>
      </w:r>
      <w:r w:rsidRPr="00174F91">
        <w:rPr>
          <w:rFonts w:asciiTheme="minorHAnsi" w:hAnsiTheme="minorHAnsi" w:cstheme="minorHAnsi"/>
          <w:b/>
          <w:sz w:val="24"/>
          <w:szCs w:val="28"/>
        </w:rPr>
        <w:t>ign</w:t>
      </w:r>
      <w:r w:rsidRPr="00174F91">
        <w:rPr>
          <w:rFonts w:asciiTheme="minorHAnsi" w:hAnsiTheme="minorHAnsi" w:cstheme="minorHAnsi"/>
          <w:b/>
          <w:spacing w:val="-3"/>
          <w:sz w:val="24"/>
          <w:szCs w:val="28"/>
        </w:rPr>
        <w:t>m</w:t>
      </w:r>
      <w:r w:rsidRPr="00174F91">
        <w:rPr>
          <w:rFonts w:asciiTheme="minorHAnsi" w:hAnsiTheme="minorHAnsi" w:cstheme="minorHAnsi"/>
          <w:b/>
          <w:sz w:val="24"/>
          <w:szCs w:val="28"/>
        </w:rPr>
        <w:t>ent</w:t>
      </w:r>
      <w:r w:rsidRPr="00174F91">
        <w:rPr>
          <w:rFonts w:asciiTheme="minorHAnsi" w:hAnsiTheme="minorHAnsi" w:cstheme="minorHAnsi"/>
          <w:b/>
          <w:spacing w:val="4"/>
          <w:sz w:val="24"/>
          <w:szCs w:val="28"/>
        </w:rPr>
        <w:t xml:space="preserve"> </w:t>
      </w:r>
      <w:r w:rsidRPr="00174F91">
        <w:rPr>
          <w:rFonts w:asciiTheme="minorHAnsi" w:hAnsiTheme="minorHAnsi" w:cstheme="minorHAnsi"/>
          <w:b/>
          <w:sz w:val="24"/>
          <w:szCs w:val="28"/>
        </w:rPr>
        <w:t>#3</w:t>
      </w:r>
    </w:p>
    <w:p w:rsidR="00EF421C" w:rsidRDefault="00BE318A" w:rsidP="005E4E16">
      <w:pPr>
        <w:spacing w:line="220" w:lineRule="exact"/>
        <w:ind w:right="3351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Files –</w:t>
      </w:r>
      <w:r w:rsidR="00C50E15">
        <w:rPr>
          <w:rFonts w:asciiTheme="minorHAnsi" w:hAnsiTheme="minorHAnsi" w:cstheme="minorHAnsi"/>
        </w:rPr>
        <w:t xml:space="preserve"> </w:t>
      </w:r>
      <w:r w:rsidR="00174F91" w:rsidRPr="00174F91">
        <w:rPr>
          <w:rFonts w:asciiTheme="minorHAnsi" w:hAnsiTheme="minorHAnsi" w:cstheme="minorHAnsi"/>
        </w:rPr>
        <w:t>Due</w:t>
      </w:r>
      <w:r w:rsidR="00174F91" w:rsidRPr="00174F91">
        <w:rPr>
          <w:rFonts w:asciiTheme="minorHAnsi" w:hAnsiTheme="minorHAnsi" w:cstheme="minorHAnsi"/>
          <w:spacing w:val="1"/>
        </w:rPr>
        <w:t xml:space="preserve"> </w:t>
      </w:r>
      <w:r w:rsidR="00F76B1F">
        <w:rPr>
          <w:rFonts w:asciiTheme="minorHAnsi" w:hAnsiTheme="minorHAnsi" w:cstheme="minorHAnsi"/>
        </w:rPr>
        <w:t>Friday</w:t>
      </w:r>
      <w:r w:rsidR="00174F91" w:rsidRPr="00174F91">
        <w:rPr>
          <w:rFonts w:asciiTheme="minorHAnsi" w:hAnsiTheme="minorHAnsi" w:cstheme="minorHAnsi"/>
        </w:rPr>
        <w:t>,</w:t>
      </w:r>
      <w:r w:rsidR="00174F91" w:rsidRPr="00174F91">
        <w:rPr>
          <w:rFonts w:asciiTheme="minorHAnsi" w:hAnsiTheme="minorHAnsi" w:cstheme="minorHAnsi"/>
          <w:spacing w:val="6"/>
        </w:rPr>
        <w:t xml:space="preserve"> </w:t>
      </w:r>
      <w:r w:rsidR="00F76B1F">
        <w:rPr>
          <w:rFonts w:asciiTheme="minorHAnsi" w:hAnsiTheme="minorHAnsi" w:cstheme="minorHAnsi"/>
        </w:rPr>
        <w:t>October 24</w:t>
      </w:r>
      <w:r w:rsidR="00174F91" w:rsidRPr="00174F91">
        <w:rPr>
          <w:rFonts w:asciiTheme="minorHAnsi" w:hAnsiTheme="minorHAnsi" w:cstheme="minorHAnsi"/>
        </w:rPr>
        <w:t>, 201</w:t>
      </w:r>
      <w:r w:rsidR="00CD682C">
        <w:rPr>
          <w:rFonts w:asciiTheme="minorHAnsi" w:hAnsiTheme="minorHAnsi" w:cstheme="minorHAnsi"/>
        </w:rPr>
        <w:t>4</w:t>
      </w:r>
      <w:r w:rsidR="00174F91" w:rsidRPr="00174F91">
        <w:rPr>
          <w:rFonts w:asciiTheme="minorHAnsi" w:hAnsiTheme="minorHAnsi" w:cstheme="minorHAnsi"/>
        </w:rPr>
        <w:t xml:space="preserve"> </w:t>
      </w:r>
      <w:r w:rsidR="00174F91" w:rsidRPr="00174F91">
        <w:rPr>
          <w:rFonts w:asciiTheme="minorHAnsi" w:hAnsiTheme="minorHAnsi" w:cstheme="minorHAnsi"/>
          <w:spacing w:val="-1"/>
        </w:rPr>
        <w:t>a</w:t>
      </w:r>
      <w:r w:rsidR="00174F91" w:rsidRPr="00174F91">
        <w:rPr>
          <w:rFonts w:asciiTheme="minorHAnsi" w:hAnsiTheme="minorHAnsi" w:cstheme="minorHAnsi"/>
        </w:rPr>
        <w:t xml:space="preserve">t </w:t>
      </w:r>
      <w:r w:rsidR="00F76B1F">
        <w:rPr>
          <w:rFonts w:asciiTheme="minorHAnsi" w:hAnsiTheme="minorHAnsi" w:cstheme="minorHAnsi"/>
        </w:rPr>
        <w:t>2:30</w:t>
      </w:r>
      <w:r w:rsidR="005E4E16">
        <w:rPr>
          <w:rFonts w:asciiTheme="minorHAnsi" w:hAnsiTheme="minorHAnsi" w:cstheme="minorHAnsi"/>
        </w:rPr>
        <w:t>pm</w:t>
      </w:r>
    </w:p>
    <w:p w:rsidR="00C50E15" w:rsidRPr="00174F91" w:rsidRDefault="00C50E15" w:rsidP="005E4E16">
      <w:pPr>
        <w:spacing w:line="220" w:lineRule="exact"/>
        <w:ind w:right="3351"/>
        <w:jc w:val="right"/>
        <w:rPr>
          <w:rFonts w:asciiTheme="minorHAnsi" w:hAnsiTheme="minorHAnsi" w:cstheme="minorHAnsi"/>
        </w:rPr>
      </w:pPr>
      <w:r w:rsidRPr="00C50E15">
        <w:rPr>
          <w:rFonts w:asciiTheme="minorHAnsi" w:hAnsiTheme="minorHAnsi" w:cstheme="minorHAnsi"/>
        </w:rPr>
        <w:t>Checklist – Due same day at the start of class</w:t>
      </w:r>
    </w:p>
    <w:p w:rsidR="00EF421C" w:rsidRPr="00174F91" w:rsidRDefault="00EF421C">
      <w:pPr>
        <w:spacing w:before="3" w:line="220" w:lineRule="exact"/>
        <w:rPr>
          <w:rFonts w:asciiTheme="minorHAnsi" w:hAnsiTheme="minorHAnsi" w:cstheme="minorHAnsi"/>
          <w:sz w:val="22"/>
          <w:szCs w:val="22"/>
        </w:rPr>
      </w:pPr>
    </w:p>
    <w:p w:rsidR="00EF421C" w:rsidRPr="00174F91" w:rsidRDefault="00174F91" w:rsidP="00CD682C">
      <w:pPr>
        <w:spacing w:line="220" w:lineRule="exact"/>
        <w:ind w:left="136" w:right="178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 xml:space="preserve">This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ssi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nm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nt will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erc</w:t>
      </w:r>
      <w:r w:rsidRPr="00174F91">
        <w:rPr>
          <w:rFonts w:asciiTheme="minorHAnsi" w:hAnsiTheme="minorHAnsi" w:cstheme="minorHAnsi"/>
        </w:rPr>
        <w:t>ise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ski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 xml:space="preserve">ls in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ollowing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 im</w:t>
      </w:r>
      <w:r w:rsidRPr="00174F91">
        <w:rPr>
          <w:rFonts w:asciiTheme="minorHAnsi" w:hAnsiTheme="minorHAnsi" w:cstheme="minorHAnsi"/>
          <w:spacing w:val="-2"/>
        </w:rPr>
        <w:t>p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mple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rec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sk is to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solu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ion to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popul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  <w:spacing w:val="-1"/>
        </w:rPr>
        <w:t>z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me</w:t>
      </w:r>
      <w:r w:rsidRPr="00174F91">
        <w:rPr>
          <w:rFonts w:asciiTheme="minorHAnsi" w:hAnsiTheme="minorHAnsi" w:cstheme="minorHAnsi"/>
          <w:spacing w:val="1"/>
        </w:rPr>
        <w:t xml:space="preserve"> S</w:t>
      </w:r>
      <w:r w:rsidRPr="00174F91">
        <w:rPr>
          <w:rFonts w:asciiTheme="minorHAnsi" w:hAnsiTheme="minorHAnsi" w:cstheme="minorHAnsi"/>
        </w:rPr>
        <w:t xml:space="preserve">udoku.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W</w:t>
      </w:r>
      <w:r w:rsidRPr="00174F91">
        <w:rPr>
          <w:rFonts w:asciiTheme="minorHAnsi" w:hAnsiTheme="minorHAnsi" w:cstheme="minorHAnsi"/>
        </w:rPr>
        <w:t>ikip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di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: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obj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tive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 xml:space="preserve">s to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ill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9</w:t>
      </w:r>
      <w:r w:rsidRPr="00174F91">
        <w:rPr>
          <w:rFonts w:asciiTheme="minorHAnsi" w:hAnsiTheme="minorHAnsi" w:cstheme="minorHAnsi"/>
          <w:spacing w:val="-1"/>
        </w:rPr>
        <w:t>×</w:t>
      </w:r>
      <w:r w:rsidRPr="00174F91">
        <w:rPr>
          <w:rFonts w:asciiTheme="minorHAnsi" w:hAnsiTheme="minorHAnsi" w:cstheme="minorHAnsi"/>
        </w:rPr>
        <w:t>9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th di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its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so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eac</w:t>
      </w:r>
      <w:r w:rsidRPr="00174F91">
        <w:rPr>
          <w:rFonts w:asciiTheme="minorHAnsi" w:hAnsiTheme="minorHAnsi" w:cstheme="minorHAnsi"/>
        </w:rPr>
        <w:t xml:space="preserve">h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 xml:space="preserve">olumn, </w:t>
      </w:r>
      <w:r w:rsidRPr="00174F91">
        <w:rPr>
          <w:rFonts w:asciiTheme="minorHAnsi" w:hAnsiTheme="minorHAnsi" w:cstheme="minorHAnsi"/>
          <w:spacing w:val="-1"/>
        </w:rPr>
        <w:t>eac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ow,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</w:t>
      </w:r>
      <w:r w:rsidRPr="00174F91">
        <w:rPr>
          <w:rFonts w:asciiTheme="minorHAnsi" w:hAnsiTheme="minorHAnsi" w:cstheme="minorHAnsi"/>
          <w:spacing w:val="-1"/>
        </w:rPr>
        <w:t>eac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n</w:t>
      </w:r>
      <w:r w:rsidRPr="00174F91">
        <w:rPr>
          <w:rFonts w:asciiTheme="minorHAnsi" w:hAnsiTheme="minorHAnsi" w:cstheme="minorHAnsi"/>
        </w:rPr>
        <w:t>ine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3</w:t>
      </w:r>
      <w:r w:rsidRPr="00174F91">
        <w:rPr>
          <w:rFonts w:asciiTheme="minorHAnsi" w:hAnsiTheme="minorHAnsi" w:cstheme="minorHAnsi"/>
          <w:spacing w:val="-1"/>
        </w:rPr>
        <w:t>×</w:t>
      </w:r>
      <w:r w:rsidRPr="00174F91">
        <w:rPr>
          <w:rFonts w:asciiTheme="minorHAnsi" w:hAnsiTheme="minorHAnsi" w:cstheme="minorHAnsi"/>
        </w:rPr>
        <w:t>3 sub</w:t>
      </w:r>
      <w:r w:rsidRPr="00174F91">
        <w:rPr>
          <w:rFonts w:asciiTheme="minorHAnsi" w:hAnsiTheme="minorHAnsi" w:cstheme="minorHAnsi"/>
          <w:spacing w:val="1"/>
        </w:rPr>
        <w:t>-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ids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ompose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(a</w:t>
      </w:r>
      <w:r w:rsidRPr="00174F91">
        <w:rPr>
          <w:rFonts w:asciiTheme="minorHAnsi" w:hAnsiTheme="minorHAnsi" w:cstheme="minorHAnsi"/>
        </w:rPr>
        <w:t>lso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d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bo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blo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  <w:spacing w:val="1"/>
        </w:rPr>
        <w:t>e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ions",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sub- squ</w:t>
      </w:r>
      <w:r w:rsidRPr="00174F91">
        <w:rPr>
          <w:rFonts w:asciiTheme="minorHAnsi" w:hAnsiTheme="minorHAnsi" w:cstheme="minorHAnsi"/>
          <w:spacing w:val="-1"/>
        </w:rPr>
        <w:t>are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ont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ins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d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its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 1 to 9."</w:t>
      </w:r>
    </w:p>
    <w:p w:rsidR="00EF421C" w:rsidRDefault="00EF421C">
      <w:pPr>
        <w:spacing w:before="7" w:line="160" w:lineRule="exact"/>
        <w:rPr>
          <w:rFonts w:asciiTheme="minorHAnsi" w:hAnsiTheme="minorHAnsi" w:cstheme="minorHAnsi"/>
          <w:sz w:val="17"/>
          <w:szCs w:val="17"/>
        </w:rPr>
      </w:pPr>
    </w:p>
    <w:p w:rsidR="00F72CD9" w:rsidRPr="00174F91" w:rsidRDefault="00F72CD9">
      <w:pPr>
        <w:spacing w:before="7" w:line="160" w:lineRule="exact"/>
        <w:rPr>
          <w:rFonts w:asciiTheme="minorHAnsi" w:hAnsiTheme="minorHAnsi" w:cstheme="minorHAnsi"/>
          <w:sz w:val="17"/>
          <w:szCs w:val="17"/>
        </w:rPr>
        <w:sectPr w:rsidR="00F72CD9" w:rsidRPr="00174F91">
          <w:pgSz w:w="12240" w:h="15840"/>
          <w:pgMar w:top="480" w:right="840" w:bottom="280" w:left="860" w:header="720" w:footer="720" w:gutter="0"/>
          <w:cols w:space="720"/>
        </w:sectPr>
      </w:pPr>
    </w:p>
    <w:p w:rsidR="00EF421C" w:rsidRPr="00174F91" w:rsidRDefault="00174F91">
      <w:pPr>
        <w:spacing w:before="36"/>
        <w:ind w:left="1160"/>
        <w:rPr>
          <w:rFonts w:asciiTheme="minorHAnsi" w:hAnsiTheme="minorHAnsi" w:cstheme="minorHAnsi"/>
          <w:sz w:val="18"/>
          <w:szCs w:val="18"/>
        </w:rPr>
      </w:pPr>
      <w:r w:rsidRPr="00174F91">
        <w:rPr>
          <w:rFonts w:asciiTheme="minorHAnsi" w:hAnsiTheme="minorHAnsi" w:cstheme="minorHAnsi"/>
          <w:b/>
          <w:sz w:val="18"/>
          <w:szCs w:val="18"/>
        </w:rPr>
        <w:lastRenderedPageBreak/>
        <w:t>A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very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easy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Sudo</w:t>
      </w:r>
      <w:r w:rsidRPr="00174F91">
        <w:rPr>
          <w:rFonts w:asciiTheme="minorHAnsi" w:hAnsiTheme="minorHAnsi" w:cstheme="minorHAnsi"/>
          <w:b/>
          <w:spacing w:val="-2"/>
          <w:sz w:val="18"/>
          <w:szCs w:val="18"/>
        </w:rPr>
        <w:t>k</w:t>
      </w:r>
      <w:r w:rsidRPr="00174F91">
        <w:rPr>
          <w:rFonts w:asciiTheme="minorHAnsi" w:hAnsiTheme="minorHAnsi" w:cstheme="minorHAnsi"/>
          <w:b/>
          <w:sz w:val="18"/>
          <w:szCs w:val="18"/>
        </w:rPr>
        <w:t>u</w:t>
      </w:r>
      <w:r w:rsidRPr="00174F91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starting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configuration</w:t>
      </w:r>
    </w:p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9"/>
          <w:szCs w:val="19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317342">
      <w:pPr>
        <w:ind w:left="620"/>
        <w:rPr>
          <w:rFonts w:asciiTheme="minorHAnsi" w:hAnsiTheme="minorHAnsi" w:cstheme="minorHAnsi"/>
          <w:sz w:val="18"/>
          <w:szCs w:val="18"/>
        </w:rPr>
      </w:pPr>
      <w:r w:rsidRPr="00317342"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6.2pt;margin-top:-209.5pt;width:212.1pt;height:209.9pt;z-index:-251658752;mso-position-horizontal-relative:page">
            <v:imagedata r:id="rId5" o:title=""/>
            <w10:wrap anchorx="page"/>
          </v:shape>
        </w:pict>
      </w:r>
      <w:r w:rsidR="00F72CD9">
        <w:rPr>
          <w:rFonts w:asciiTheme="minorHAnsi" w:hAnsiTheme="minorHAnsi" w:cstheme="minorHAnsi"/>
          <w:sz w:val="18"/>
          <w:szCs w:val="18"/>
        </w:rPr>
        <w:t xml:space="preserve">    </w:t>
      </w:r>
      <w:r w:rsidR="00174F91" w:rsidRPr="00174F91">
        <w:rPr>
          <w:rFonts w:asciiTheme="minorHAnsi" w:hAnsiTheme="minorHAnsi" w:cstheme="minorHAnsi"/>
          <w:sz w:val="18"/>
          <w:szCs w:val="18"/>
        </w:rPr>
        <w:t>An</w:t>
      </w:r>
      <w:r w:rsidR="00174F91" w:rsidRPr="00174F9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initial con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f</w:t>
      </w:r>
      <w:r w:rsidR="00174F91" w:rsidRPr="00174F91">
        <w:rPr>
          <w:rFonts w:asciiTheme="minorHAnsi" w:hAnsiTheme="minorHAnsi" w:cstheme="minorHAnsi"/>
          <w:sz w:val="18"/>
          <w:szCs w:val="18"/>
        </w:rPr>
        <w:t>i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g</w:t>
      </w:r>
      <w:r w:rsidR="00174F91" w:rsidRPr="00174F91">
        <w:rPr>
          <w:rFonts w:asciiTheme="minorHAnsi" w:hAnsiTheme="minorHAnsi" w:cstheme="minorHAnsi"/>
          <w:sz w:val="18"/>
          <w:szCs w:val="18"/>
        </w:rPr>
        <w:t>uration</w:t>
      </w:r>
      <w:r w:rsidR="00174F91" w:rsidRPr="00174F91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of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a</w:t>
      </w:r>
      <w:r w:rsidR="00174F91" w:rsidRPr="00174F9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Sudo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k</w:t>
      </w:r>
      <w:r w:rsidR="00174F91" w:rsidRPr="00174F91">
        <w:rPr>
          <w:rFonts w:asciiTheme="minorHAnsi" w:hAnsiTheme="minorHAnsi" w:cstheme="minorHAnsi"/>
          <w:sz w:val="18"/>
          <w:szCs w:val="18"/>
        </w:rPr>
        <w:t>u</w:t>
      </w:r>
      <w:r w:rsidR="00174F91" w:rsidRPr="00174F91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boar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d</w:t>
      </w:r>
      <w:r w:rsidR="00174F91" w:rsidRPr="00174F91">
        <w:rPr>
          <w:rFonts w:asciiTheme="minorHAnsi" w:hAnsiTheme="minorHAnsi" w:cstheme="minorHAnsi"/>
          <w:sz w:val="18"/>
          <w:szCs w:val="18"/>
        </w:rPr>
        <w:t>.</w:t>
      </w:r>
      <w:r w:rsidR="00174F91" w:rsidRPr="00174F91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pacing w:val="4"/>
          <w:sz w:val="18"/>
          <w:szCs w:val="18"/>
        </w:rPr>
        <w:t>(</w:t>
      </w:r>
      <w:r w:rsidR="00174F91" w:rsidRPr="00F72CD9">
        <w:rPr>
          <w:rFonts w:ascii="Courier New" w:eastAsia="Courier New" w:hAnsi="Courier New" w:cs="Courier New"/>
          <w:sz w:val="18"/>
          <w:szCs w:val="18"/>
        </w:rPr>
        <w:t>9x9.txt</w:t>
      </w:r>
      <w:r w:rsidR="00174F91" w:rsidRPr="00174F91">
        <w:rPr>
          <w:rFonts w:asciiTheme="minorHAnsi" w:hAnsiTheme="minorHAnsi" w:cstheme="minorHAnsi"/>
          <w:sz w:val="18"/>
          <w:szCs w:val="18"/>
        </w:rPr>
        <w:t>)</w:t>
      </w:r>
    </w:p>
    <w:p w:rsidR="00EF421C" w:rsidRPr="00174F91" w:rsidRDefault="00174F91">
      <w:pPr>
        <w:spacing w:before="36"/>
        <w:ind w:left="880"/>
        <w:rPr>
          <w:rFonts w:asciiTheme="minorHAnsi" w:hAnsiTheme="minorHAnsi" w:cstheme="minorHAnsi"/>
          <w:sz w:val="18"/>
          <w:szCs w:val="18"/>
        </w:rPr>
      </w:pPr>
      <w:r w:rsidRPr="00174F91">
        <w:rPr>
          <w:rFonts w:asciiTheme="minorHAnsi" w:hAnsiTheme="minorHAnsi" w:cstheme="minorHAnsi"/>
        </w:rPr>
        <w:br w:type="column"/>
      </w:r>
      <w:r w:rsidRPr="00174F91">
        <w:rPr>
          <w:rFonts w:asciiTheme="minorHAnsi" w:hAnsiTheme="minorHAnsi" w:cstheme="minorHAnsi"/>
          <w:b/>
          <w:sz w:val="18"/>
          <w:szCs w:val="18"/>
        </w:rPr>
        <w:lastRenderedPageBreak/>
        <w:t>Solution to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the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board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on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the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left</w:t>
      </w:r>
    </w:p>
    <w:p w:rsidR="00EF421C" w:rsidRPr="00174F91" w:rsidRDefault="00317342">
      <w:pPr>
        <w:spacing w:before="1"/>
        <w:ind w:left="36"/>
        <w:rPr>
          <w:rFonts w:asciiTheme="minorHAnsi" w:hAnsiTheme="minorHAnsi" w:cstheme="minorHAnsi"/>
        </w:rPr>
      </w:pPr>
      <w:r w:rsidRPr="00317342">
        <w:rPr>
          <w:rFonts w:asciiTheme="minorHAnsi" w:hAnsiTheme="minorHAnsi" w:cstheme="minorHAnsi"/>
        </w:rPr>
        <w:pict>
          <v:shape id="_x0000_i1025" type="#_x0000_t75" style="width:206.25pt;height:206.25pt">
            <v:imagedata r:id="rId6" o:title=""/>
          </v:shape>
        </w:pict>
      </w:r>
    </w:p>
    <w:p w:rsidR="001859B0" w:rsidRDefault="001859B0">
      <w:pPr>
        <w:spacing w:line="200" w:lineRule="exact"/>
        <w:ind w:right="1427"/>
        <w:rPr>
          <w:rFonts w:asciiTheme="minorHAnsi" w:hAnsiTheme="minorHAnsi" w:cstheme="minorHAnsi"/>
          <w:spacing w:val="1"/>
          <w:sz w:val="18"/>
          <w:szCs w:val="18"/>
        </w:rPr>
      </w:pPr>
      <w:r>
        <w:rPr>
          <w:rFonts w:asciiTheme="minorHAnsi" w:hAnsiTheme="minorHAnsi" w:cstheme="minorHAnsi"/>
          <w:spacing w:val="-2"/>
          <w:sz w:val="18"/>
          <w:szCs w:val="18"/>
        </w:rPr>
        <w:t xml:space="preserve">      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T</w:t>
      </w:r>
      <w:r w:rsidR="00174F91" w:rsidRPr="00174F91">
        <w:rPr>
          <w:rFonts w:asciiTheme="minorHAnsi" w:hAnsiTheme="minorHAnsi" w:cstheme="minorHAnsi"/>
          <w:sz w:val="18"/>
          <w:szCs w:val="18"/>
        </w:rPr>
        <w:t>he</w:t>
      </w:r>
      <w:r w:rsidR="00174F91" w:rsidRPr="00174F91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co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m</w:t>
      </w:r>
      <w:r w:rsidR="00174F91" w:rsidRPr="00174F91">
        <w:rPr>
          <w:rFonts w:asciiTheme="minorHAnsi" w:hAnsiTheme="minorHAnsi" w:cstheme="minorHAnsi"/>
          <w:sz w:val="18"/>
          <w:szCs w:val="18"/>
        </w:rPr>
        <w:t>plete solution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required 533</w:t>
      </w:r>
      <w:r w:rsidR="00174F91" w:rsidRPr="00174F91">
        <w:rPr>
          <w:rFonts w:asciiTheme="minorHAnsi" w:hAnsiTheme="minorHAnsi" w:cstheme="minorHAnsi"/>
          <w:spacing w:val="-1"/>
          <w:sz w:val="18"/>
          <w:szCs w:val="18"/>
        </w:rPr>
        <w:t xml:space="preserve"> "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g</w:t>
      </w:r>
      <w:r w:rsidR="00174F91" w:rsidRPr="00174F91">
        <w:rPr>
          <w:rFonts w:asciiTheme="minorHAnsi" w:hAnsiTheme="minorHAnsi" w:cstheme="minorHAnsi"/>
          <w:sz w:val="18"/>
          <w:szCs w:val="18"/>
        </w:rPr>
        <w:t>uesse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>s</w:t>
      </w:r>
      <w:r w:rsidR="00174F91" w:rsidRPr="00174F91">
        <w:rPr>
          <w:rFonts w:asciiTheme="minorHAnsi" w:hAnsiTheme="minorHAnsi" w:cstheme="minorHAnsi"/>
          <w:sz w:val="18"/>
          <w:szCs w:val="18"/>
        </w:rPr>
        <w:t>"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1"/>
          <w:sz w:val="18"/>
          <w:szCs w:val="18"/>
        </w:rPr>
        <w:t xml:space="preserve">      </w:t>
      </w:r>
    </w:p>
    <w:p w:rsidR="00EF421C" w:rsidRPr="00174F91" w:rsidRDefault="001859B0">
      <w:pPr>
        <w:spacing w:line="200" w:lineRule="exact"/>
        <w:ind w:right="1427"/>
        <w:rPr>
          <w:rFonts w:asciiTheme="minorHAnsi" w:hAnsiTheme="minorHAnsi" w:cstheme="minorHAnsi"/>
          <w:sz w:val="18"/>
          <w:szCs w:val="18"/>
        </w:rPr>
        <w:sectPr w:rsidR="00EF421C" w:rsidRPr="00174F91">
          <w:type w:val="continuous"/>
          <w:pgSz w:w="12240" w:h="15840"/>
          <w:pgMar w:top="480" w:right="840" w:bottom="280" w:left="860" w:header="720" w:footer="720" w:gutter="0"/>
          <w:cols w:num="2" w:space="720" w:equalWidth="0">
            <w:col w:w="4906" w:space="563"/>
            <w:col w:w="5071"/>
          </w:cols>
        </w:sectPr>
      </w:pPr>
      <w:r>
        <w:rPr>
          <w:rFonts w:asciiTheme="minorHAnsi" w:hAnsiTheme="minorHAnsi" w:cstheme="minorHAnsi"/>
          <w:spacing w:val="1"/>
          <w:sz w:val="18"/>
          <w:szCs w:val="18"/>
        </w:rPr>
        <w:t xml:space="preserve">      </w:t>
      </w:r>
      <w:r w:rsidR="00174F91" w:rsidRPr="00174F91">
        <w:rPr>
          <w:rFonts w:asciiTheme="minorHAnsi" w:hAnsiTheme="minorHAnsi" w:cstheme="minorHAnsi"/>
          <w:sz w:val="18"/>
          <w:szCs w:val="18"/>
        </w:rPr>
        <w:t>and bactrac</w:t>
      </w:r>
      <w:r w:rsidR="00174F91" w:rsidRPr="00174F91">
        <w:rPr>
          <w:rFonts w:asciiTheme="minorHAnsi" w:hAnsiTheme="minorHAnsi" w:cstheme="minorHAnsi"/>
          <w:spacing w:val="-3"/>
          <w:sz w:val="18"/>
          <w:szCs w:val="18"/>
        </w:rPr>
        <w:t>k</w:t>
      </w:r>
      <w:r w:rsidR="00174F91" w:rsidRPr="00174F91">
        <w:rPr>
          <w:rFonts w:asciiTheme="minorHAnsi" w:hAnsiTheme="minorHAnsi" w:cstheme="minorHAnsi"/>
          <w:sz w:val="18"/>
          <w:szCs w:val="18"/>
        </w:rPr>
        <w:t>ed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40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ti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m</w:t>
      </w:r>
      <w:r w:rsidR="00174F91" w:rsidRPr="00174F91">
        <w:rPr>
          <w:rFonts w:asciiTheme="minorHAnsi" w:hAnsiTheme="minorHAnsi" w:cstheme="minorHAnsi"/>
          <w:sz w:val="18"/>
          <w:szCs w:val="18"/>
        </w:rPr>
        <w:t>es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>.</w:t>
      </w:r>
      <w:r w:rsidR="00174F91" w:rsidRPr="00174F91">
        <w:rPr>
          <w:rFonts w:asciiTheme="minorHAnsi" w:hAnsiTheme="minorHAnsi" w:cstheme="minorHAnsi"/>
          <w:sz w:val="18"/>
          <w:szCs w:val="18"/>
        </w:rPr>
        <w:t>.</w:t>
      </w:r>
    </w:p>
    <w:p w:rsidR="00EF421C" w:rsidRPr="00174F91" w:rsidRDefault="00EF421C">
      <w:pPr>
        <w:spacing w:before="7" w:line="160" w:lineRule="exact"/>
        <w:rPr>
          <w:rFonts w:asciiTheme="minorHAnsi" w:hAnsiTheme="minorHAnsi" w:cstheme="minorHAnsi"/>
          <w:sz w:val="17"/>
          <w:szCs w:val="17"/>
        </w:rPr>
      </w:pPr>
    </w:p>
    <w:p w:rsidR="00EF421C" w:rsidRPr="00174F91" w:rsidRDefault="00174F91">
      <w:pPr>
        <w:spacing w:before="34"/>
        <w:ind w:left="13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</w:rPr>
        <w:t>D</w:t>
      </w:r>
      <w:r w:rsidRPr="00174F91">
        <w:rPr>
          <w:rFonts w:asciiTheme="minorHAnsi" w:hAnsiTheme="minorHAnsi" w:cstheme="minorHAnsi"/>
          <w:b/>
          <w:spacing w:val="-1"/>
        </w:rPr>
        <w:t>et</w:t>
      </w:r>
      <w:r w:rsidRPr="00174F91">
        <w:rPr>
          <w:rFonts w:asciiTheme="minorHAnsi" w:hAnsiTheme="minorHAnsi" w:cstheme="minorHAnsi"/>
          <w:b/>
        </w:rPr>
        <w:t>ails</w:t>
      </w:r>
    </w:p>
    <w:p w:rsidR="00EF421C" w:rsidRPr="00174F91" w:rsidRDefault="00174F91" w:rsidP="001859B0">
      <w:pPr>
        <w:spacing w:before="1" w:line="220" w:lineRule="exact"/>
        <w:ind w:left="136" w:right="205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spacing w:val="-5"/>
        </w:rPr>
        <w:t>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st</w:t>
      </w:r>
      <w:r w:rsidRPr="00174F91">
        <w:rPr>
          <w:rFonts w:asciiTheme="minorHAnsi" w:hAnsiTheme="minorHAnsi" w:cstheme="minorHAnsi"/>
          <w:spacing w:val="-1"/>
        </w:rPr>
        <w:t>ea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mp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1"/>
        </w:rPr>
        <w:t>-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 to 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nipul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9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</w:rPr>
        <w:t>9 bo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we</w:t>
      </w:r>
      <w:r w:rsidRPr="00174F91">
        <w:rPr>
          <w:rFonts w:asciiTheme="minorHAnsi" w:hAnsiTheme="minorHAnsi" w:cstheme="minorHAnsi"/>
          <w:spacing w:val="-1"/>
        </w:rPr>
        <w:t xml:space="preserve"> 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 xml:space="preserve">g to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 so 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it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 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bo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y 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-1"/>
        </w:rPr>
        <w:t xml:space="preserve"> (e</w:t>
      </w:r>
      <w:r w:rsidRPr="00174F91">
        <w:rPr>
          <w:rFonts w:asciiTheme="minorHAnsi" w:hAnsiTheme="minorHAnsi" w:cstheme="minorHAnsi"/>
          <w:spacing w:val="2"/>
        </w:rPr>
        <w:t>.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9x9, 16x16, 25x25,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-1"/>
        </w:rPr>
        <w:t>)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ny w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6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solve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S</w:t>
      </w:r>
      <w:r w:rsidRPr="00174F91">
        <w:rPr>
          <w:rFonts w:asciiTheme="minorHAnsi" w:hAnsiTheme="minorHAnsi" w:cstheme="minorHAnsi"/>
        </w:rPr>
        <w:t>udoku pu</w:t>
      </w:r>
      <w:r w:rsidRPr="00174F91">
        <w:rPr>
          <w:rFonts w:asciiTheme="minorHAnsi" w:hAnsiTheme="minorHAnsi" w:cstheme="minorHAnsi"/>
          <w:spacing w:val="-1"/>
        </w:rPr>
        <w:t>z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, but,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t tu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 xml:space="preserve">ns out, a </w:t>
      </w:r>
      <w:r w:rsidRPr="00174F91">
        <w:rPr>
          <w:rFonts w:asciiTheme="minorHAnsi" w:hAnsiTheme="minorHAnsi" w:cstheme="minorHAnsi"/>
          <w:spacing w:val="-1"/>
        </w:rPr>
        <w:t>rec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solution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s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st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nt.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  <w:spacing w:val="-3"/>
        </w:rPr>
        <w:t>I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is not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mo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eff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nt,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hou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h.)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Your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solu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ion to this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erc</w:t>
      </w:r>
      <w:r w:rsidRPr="00174F91">
        <w:rPr>
          <w:rFonts w:asciiTheme="minorHAnsi" w:hAnsiTheme="minorHAnsi" w:cstheme="minorHAnsi"/>
        </w:rPr>
        <w:t>ise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will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nvolve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hnique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i/>
        </w:rPr>
        <w:t>ba</w:t>
      </w:r>
      <w:r w:rsidRPr="00174F91">
        <w:rPr>
          <w:rFonts w:asciiTheme="minorHAnsi" w:hAnsiTheme="minorHAnsi" w:cstheme="minorHAnsi"/>
          <w:i/>
          <w:spacing w:val="-1"/>
        </w:rPr>
        <w:t>ck</w:t>
      </w:r>
      <w:r w:rsidRPr="00174F91">
        <w:rPr>
          <w:rFonts w:asciiTheme="minorHAnsi" w:hAnsiTheme="minorHAnsi" w:cstheme="minorHAnsi"/>
          <w:i/>
        </w:rPr>
        <w:t>tra</w:t>
      </w:r>
      <w:r w:rsidRPr="00174F91">
        <w:rPr>
          <w:rFonts w:asciiTheme="minorHAnsi" w:hAnsiTheme="minorHAnsi" w:cstheme="minorHAnsi"/>
          <w:i/>
          <w:spacing w:val="-1"/>
        </w:rPr>
        <w:t>ck</w:t>
      </w:r>
      <w:r w:rsidRPr="00174F91">
        <w:rPr>
          <w:rFonts w:asciiTheme="minorHAnsi" w:hAnsiTheme="minorHAnsi" w:cstheme="minorHAnsi"/>
          <w:i/>
        </w:rPr>
        <w:t>in</w:t>
      </w:r>
      <w:r w:rsidRPr="00174F91">
        <w:rPr>
          <w:rFonts w:asciiTheme="minorHAnsi" w:hAnsiTheme="minorHAnsi" w:cstheme="minorHAnsi"/>
          <w:i/>
          <w:spacing w:val="3"/>
        </w:rPr>
        <w:t>g</w:t>
      </w:r>
      <w:r w:rsidRPr="00174F91">
        <w:rPr>
          <w:rFonts w:asciiTheme="minorHAnsi" w:hAnsiTheme="minorHAnsi" w:cstheme="minorHAnsi"/>
        </w:rPr>
        <w:t xml:space="preserve">. </w:t>
      </w:r>
      <w:r w:rsidRPr="00174F91">
        <w:rPr>
          <w:rFonts w:asciiTheme="minorHAnsi" w:hAnsiTheme="minorHAnsi" w:cstheme="minorHAnsi"/>
          <w:spacing w:val="-1"/>
        </w:rPr>
        <w:t>Bac</w:t>
      </w:r>
      <w:r w:rsidRPr="00174F91">
        <w:rPr>
          <w:rFonts w:asciiTheme="minorHAnsi" w:hAnsiTheme="minorHAnsi" w:cstheme="minorHAnsi"/>
        </w:rPr>
        <w:t>kt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king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is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popul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hnique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omput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use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to solve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obl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ms </w:t>
      </w:r>
      <w:r w:rsidRPr="00174F91">
        <w:rPr>
          <w:rFonts w:asciiTheme="minorHAnsi" w:hAnsiTheme="minorHAnsi" w:cstheme="minorHAnsi"/>
          <w:spacing w:val="2"/>
        </w:rPr>
        <w:t>b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ting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possible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ombin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tions. Th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s 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king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 xml:space="preserve">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lso sim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to how one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would 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>olve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nt</w:t>
      </w:r>
      <w:r w:rsidRPr="00174F91">
        <w:rPr>
          <w:rFonts w:asciiTheme="minorHAnsi" w:hAnsiTheme="minorHAnsi" w:cstheme="minorHAnsi"/>
          <w:spacing w:val="-1"/>
        </w:rPr>
        <w:t>erfa</w:t>
      </w:r>
      <w:r w:rsidRPr="00174F91">
        <w:rPr>
          <w:rFonts w:asciiTheme="minorHAnsi" w:hAnsiTheme="minorHAnsi" w:cstheme="minorHAnsi"/>
          <w:spacing w:val="1"/>
        </w:rPr>
        <w:t>c</w:t>
      </w:r>
      <w:r w:rsidRPr="00174F91">
        <w:rPr>
          <w:rFonts w:asciiTheme="minorHAnsi" w:hAnsiTheme="minorHAnsi" w:cstheme="minorHAnsi"/>
        </w:rPr>
        <w:t xml:space="preserve">e to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 is sim</w:t>
      </w:r>
      <w:r w:rsidRPr="00174F91">
        <w:rPr>
          <w:rFonts w:asciiTheme="minorHAnsi" w:hAnsiTheme="minorHAnsi" w:cstheme="minorHAnsi"/>
          <w:spacing w:val="-2"/>
        </w:rPr>
        <w:t>p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sin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 to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thod 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7"/>
        </w:rPr>
        <w:t xml:space="preserve"> </w:t>
      </w:r>
      <w:r w:rsidRPr="00174F91">
        <w:rPr>
          <w:rFonts w:asciiTheme="minorHAnsi" w:hAnsiTheme="minorHAnsi" w:cstheme="minorHAnsi"/>
          <w:i/>
        </w:rPr>
        <w:t>Sudo</w:t>
      </w:r>
      <w:r w:rsidRPr="00174F91">
        <w:rPr>
          <w:rFonts w:asciiTheme="minorHAnsi" w:hAnsiTheme="minorHAnsi" w:cstheme="minorHAnsi"/>
          <w:i/>
          <w:spacing w:val="-1"/>
        </w:rPr>
        <w:t>k</w:t>
      </w:r>
      <w:r w:rsidRPr="00174F91">
        <w:rPr>
          <w:rFonts w:asciiTheme="minorHAnsi" w:hAnsiTheme="minorHAnsi" w:cstheme="minorHAnsi"/>
          <w:i/>
        </w:rPr>
        <w:t xml:space="preserve">u 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i/>
        </w:rPr>
        <w:t>Sol</w:t>
      </w:r>
      <w:r w:rsidRPr="00174F91">
        <w:rPr>
          <w:rFonts w:asciiTheme="minorHAnsi" w:hAnsiTheme="minorHAnsi" w:cstheme="minorHAnsi"/>
          <w:i/>
          <w:spacing w:val="-1"/>
        </w:rPr>
        <w:t>ve</w:t>
      </w:r>
      <w:r w:rsidRPr="00174F91">
        <w:rPr>
          <w:rFonts w:asciiTheme="minorHAnsi" w:hAnsiTheme="minorHAnsi" w:cstheme="minorHAnsi"/>
          <w:i/>
        </w:rPr>
        <w:t>:</w:t>
      </w:r>
    </w:p>
    <w:p w:rsidR="00EF421C" w:rsidRPr="00174F91" w:rsidRDefault="00EF421C">
      <w:pPr>
        <w:spacing w:before="8" w:line="220" w:lineRule="exact"/>
        <w:rPr>
          <w:rFonts w:asciiTheme="minorHAnsi" w:hAnsiTheme="minorHAnsi" w:cstheme="minorHAnsi"/>
          <w:sz w:val="22"/>
          <w:szCs w:val="22"/>
        </w:rPr>
      </w:pPr>
    </w:p>
    <w:p w:rsidR="00EF421C" w:rsidRPr="001859B0" w:rsidRDefault="00174F91">
      <w:pPr>
        <w:ind w:left="4094" w:right="4110"/>
        <w:jc w:val="center"/>
        <w:rPr>
          <w:rFonts w:ascii="Courier New" w:eastAsia="Courier New" w:hAnsi="Courier New" w:cs="Courier New"/>
          <w:sz w:val="18"/>
          <w:szCs w:val="18"/>
        </w:rPr>
      </w:pPr>
      <w:r w:rsidRPr="001859B0">
        <w:rPr>
          <w:rFonts w:ascii="Courier New" w:eastAsia="Courier New" w:hAnsi="Courier New" w:cs="Courier New"/>
          <w:b/>
          <w:sz w:val="18"/>
          <w:szCs w:val="18"/>
        </w:rPr>
        <w:t xml:space="preserve">bool </w:t>
      </w:r>
      <w:r w:rsidRPr="001859B0">
        <w:rPr>
          <w:rFonts w:ascii="Courier New" w:eastAsia="Courier New" w:hAnsi="Courier New" w:cs="Courier New"/>
          <w:sz w:val="18"/>
          <w:szCs w:val="18"/>
        </w:rPr>
        <w:t>Sudoku::Solve();</w:t>
      </w:r>
    </w:p>
    <w:p w:rsidR="00EF421C" w:rsidRPr="00174F91" w:rsidRDefault="00EF421C">
      <w:pPr>
        <w:spacing w:before="4" w:line="200" w:lineRule="exact"/>
        <w:rPr>
          <w:rFonts w:asciiTheme="minorHAnsi" w:hAnsiTheme="minorHAnsi" w:cstheme="minorHAnsi"/>
        </w:rPr>
      </w:pPr>
    </w:p>
    <w:p w:rsidR="00EF421C" w:rsidRPr="00174F91" w:rsidRDefault="00174F91" w:rsidP="00DB58CF">
      <w:pPr>
        <w:spacing w:before="1" w:line="220" w:lineRule="exact"/>
        <w:ind w:left="136" w:right="205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The</w:t>
      </w:r>
      <w:r w:rsidRPr="00DB58CF">
        <w:rPr>
          <w:rFonts w:asciiTheme="minorHAnsi" w:hAnsiTheme="minorHAnsi" w:cstheme="minorHAnsi"/>
        </w:rPr>
        <w:t xml:space="preserve"> re</w:t>
      </w:r>
      <w:r w:rsidRPr="00174F91">
        <w:rPr>
          <w:rFonts w:asciiTheme="minorHAnsi" w:hAnsiTheme="minorHAnsi" w:cstheme="minorHAnsi"/>
        </w:rPr>
        <w:t>tu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n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is a</w:t>
      </w:r>
      <w:r w:rsidRPr="00DB58CF">
        <w:rPr>
          <w:rFonts w:asciiTheme="minorHAnsi" w:hAnsiTheme="minorHAnsi" w:cstheme="minorHAnsi"/>
        </w:rPr>
        <w:t xml:space="preserve"> </w:t>
      </w:r>
      <w:r w:rsidRPr="00ED3966">
        <w:rPr>
          <w:rFonts w:ascii="Courier New" w:hAnsi="Courier New" w:cs="Courier New"/>
        </w:rPr>
        <w:t>boolean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>ndi</w:t>
      </w:r>
      <w:r w:rsidRPr="00DB58CF">
        <w:rPr>
          <w:rFonts w:asciiTheme="minorHAnsi" w:hAnsiTheme="minorHAnsi" w:cstheme="minorHAnsi"/>
        </w:rPr>
        <w:t>ca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su</w:t>
      </w:r>
      <w:r w:rsidRPr="00DB58CF">
        <w:rPr>
          <w:rFonts w:asciiTheme="minorHAnsi" w:hAnsiTheme="minorHAnsi" w:cstheme="minorHAnsi"/>
        </w:rPr>
        <w:t>cce</w:t>
      </w:r>
      <w:r w:rsidRPr="00174F91">
        <w:rPr>
          <w:rFonts w:asciiTheme="minorHAnsi" w:hAnsiTheme="minorHAnsi" w:cstheme="minorHAnsi"/>
        </w:rPr>
        <w:t>ss</w:t>
      </w:r>
      <w:r w:rsidRPr="00DB58CF">
        <w:rPr>
          <w:rFonts w:asciiTheme="minorHAnsi" w:hAnsiTheme="minorHAnsi" w:cstheme="minorHAnsi"/>
        </w:rPr>
        <w:t xml:space="preserve"> (</w:t>
      </w:r>
      <w:r w:rsidRPr="00ED3966">
        <w:rPr>
          <w:rFonts w:ascii="Courier New" w:hAnsi="Courier New" w:cs="Courier New"/>
        </w:rPr>
        <w:t>true</w:t>
      </w:r>
      <w:r w:rsidRPr="00174F91">
        <w:rPr>
          <w:rFonts w:asciiTheme="minorHAnsi" w:hAnsiTheme="minorHAnsi" w:cstheme="minorHAnsi"/>
        </w:rPr>
        <w:t>)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in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inding the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sol</w:t>
      </w:r>
      <w:r w:rsidRPr="00DB58CF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</w:rPr>
        <w:t>tion or</w:t>
      </w:r>
      <w:r w:rsidRPr="00DB58CF">
        <w:rPr>
          <w:rFonts w:asciiTheme="minorHAnsi" w:hAnsiTheme="minorHAnsi" w:cstheme="minorHAnsi"/>
        </w:rPr>
        <w:t xml:space="preserve"> fa</w:t>
      </w:r>
      <w:r w:rsidRPr="00174F91">
        <w:rPr>
          <w:rFonts w:asciiTheme="minorHAnsi" w:hAnsiTheme="minorHAnsi" w:cstheme="minorHAnsi"/>
        </w:rPr>
        <w:t>ilu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(</w:t>
      </w:r>
      <w:r w:rsidRPr="00ED3966">
        <w:rPr>
          <w:rFonts w:ascii="Courier New" w:hAnsi="Courier New" w:cs="Courier New"/>
        </w:rPr>
        <w:t>false</w:t>
      </w:r>
      <w:r w:rsidRPr="00174F91">
        <w:rPr>
          <w:rFonts w:asciiTheme="minorHAnsi" w:hAnsiTheme="minorHAnsi" w:cstheme="minorHAnsi"/>
        </w:rPr>
        <w:t xml:space="preserve">) to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ind a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solu</w:t>
      </w:r>
      <w:r w:rsidRPr="00DB58CF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</w:rPr>
        <w:t xml:space="preserve">ion. </w:t>
      </w:r>
      <w:r w:rsidRPr="00DB58CF">
        <w:rPr>
          <w:rFonts w:asciiTheme="minorHAnsi" w:hAnsiTheme="minorHAnsi" w:cstheme="minorHAnsi"/>
        </w:rPr>
        <w:t>Wi</w:t>
      </w:r>
      <w:r w:rsidRPr="00174F91">
        <w:rPr>
          <w:rFonts w:asciiTheme="minorHAnsi" w:hAnsiTheme="minorHAnsi" w:cstheme="minorHAnsi"/>
        </w:rPr>
        <w:t xml:space="preserve">thin </w:t>
      </w:r>
      <w:r w:rsidRPr="00DB58CF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</w:rPr>
        <w:t>o</w:t>
      </w:r>
      <w:r w:rsidRPr="00DB58CF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</w:rPr>
        <w:t>r</w:t>
      </w:r>
      <w:r w:rsidR="00DB58CF">
        <w:rPr>
          <w:rFonts w:asciiTheme="minorHAnsi" w:hAnsiTheme="minorHAnsi" w:cstheme="minorHAnsi"/>
        </w:rPr>
        <w:t xml:space="preserve"> 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od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,</w:t>
      </w:r>
      <w:r w:rsidRPr="00DB58CF">
        <w:rPr>
          <w:rFonts w:asciiTheme="minorHAnsi" w:hAnsiTheme="minorHAnsi" w:cstheme="minorHAnsi"/>
        </w:rPr>
        <w:t xml:space="preserve"> t</w:t>
      </w:r>
      <w:r w:rsidRPr="00174F91">
        <w:rPr>
          <w:rFonts w:asciiTheme="minorHAnsi" w:hAnsiTheme="minorHAnsi" w:cstheme="minorHAnsi"/>
        </w:rPr>
        <w:t>he</w:t>
      </w:r>
      <w:r w:rsidRPr="00DB58CF">
        <w:rPr>
          <w:rFonts w:asciiTheme="minorHAnsi" w:hAnsiTheme="minorHAnsi" w:cstheme="minorHAnsi"/>
        </w:rPr>
        <w:t xml:space="preserve"> </w:t>
      </w:r>
      <w:r w:rsidRPr="00ED3966">
        <w:rPr>
          <w:rFonts w:ascii="Courier New" w:hAnsi="Courier New" w:cs="Courier New"/>
        </w:rPr>
        <w:t>Solve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 xml:space="preserve">thod should </w:t>
      </w:r>
      <w:r w:rsidRPr="00DB58CF">
        <w:rPr>
          <w:rFonts w:asciiTheme="minorHAnsi" w:hAnsiTheme="minorHAnsi" w:cstheme="minorHAnsi"/>
        </w:rPr>
        <w:t>ca</w:t>
      </w:r>
      <w:r w:rsidRPr="00174F91">
        <w:rPr>
          <w:rFonts w:asciiTheme="minorHAnsi" w:hAnsiTheme="minorHAnsi" w:cstheme="minorHAnsi"/>
        </w:rPr>
        <w:t>ll a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iv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te</w:t>
      </w:r>
      <w:r w:rsidRPr="00DB58CF">
        <w:rPr>
          <w:rFonts w:asciiTheme="minorHAnsi" w:hAnsiTheme="minorHAnsi" w:cstheme="minorHAnsi"/>
        </w:rPr>
        <w:t xml:space="preserve"> rec</w:t>
      </w:r>
      <w:r w:rsidRPr="00174F91">
        <w:rPr>
          <w:rFonts w:asciiTheme="minorHAnsi" w:hAnsiTheme="minorHAnsi" w:cstheme="minorHAnsi"/>
        </w:rPr>
        <w:t>u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sive</w:t>
      </w:r>
      <w:r w:rsidRPr="00DB58CF">
        <w:rPr>
          <w:rFonts w:asciiTheme="minorHAnsi" w:hAnsiTheme="minorHAnsi" w:cstheme="minorHAnsi"/>
        </w:rPr>
        <w:t xml:space="preserve"> f</w:t>
      </w:r>
      <w:r w:rsidRPr="00174F91">
        <w:rPr>
          <w:rFonts w:asciiTheme="minorHAnsi" w:hAnsiTheme="minorHAnsi" w:cstheme="minorHAnsi"/>
        </w:rPr>
        <w:t>un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tion whose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 xml:space="preserve">sk 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 xml:space="preserve">t is to </w:t>
      </w:r>
      <w:r w:rsidRPr="00DB58CF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</w:rPr>
        <w:t>l</w:t>
      </w:r>
      <w:r w:rsidRPr="00DB58CF">
        <w:rPr>
          <w:rFonts w:asciiTheme="minorHAnsi" w:hAnsiTheme="minorHAnsi" w:cstheme="minorHAnsi"/>
        </w:rPr>
        <w:t>ac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t</w:t>
      </w:r>
      <w:r w:rsidRPr="00174F91">
        <w:rPr>
          <w:rFonts w:asciiTheme="minorHAnsi" w:hAnsiTheme="minorHAnsi" w:cstheme="minorHAnsi"/>
        </w:rPr>
        <w:t>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lue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in the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sp</w:t>
      </w:r>
      <w:r w:rsidRPr="00DB58CF">
        <w:rPr>
          <w:rFonts w:asciiTheme="minorHAnsi" w:hAnsiTheme="minorHAnsi" w:cstheme="minorHAnsi"/>
        </w:rPr>
        <w:t>ec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d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position </w:t>
      </w:r>
      <w:r w:rsidRPr="00DB58CF">
        <w:rPr>
          <w:rFonts w:asciiTheme="minorHAnsi" w:hAnsiTheme="minorHAnsi" w:cstheme="minorHAnsi"/>
        </w:rPr>
        <w:t>(r</w:t>
      </w:r>
      <w:r w:rsidRPr="00174F91">
        <w:rPr>
          <w:rFonts w:asciiTheme="minorHAnsi" w:hAnsiTheme="minorHAnsi" w:cstheme="minorHAnsi"/>
        </w:rPr>
        <w:t>ow/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olumn</w:t>
      </w:r>
      <w:r w:rsidRPr="00DB58CF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</w:rPr>
        <w:t>.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N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me</w:t>
      </w:r>
      <w:r w:rsidRPr="00DB58CF">
        <w:rPr>
          <w:rFonts w:asciiTheme="minorHAnsi" w:hAnsiTheme="minorHAnsi" w:cstheme="minorHAnsi"/>
        </w:rPr>
        <w:t xml:space="preserve"> t</w:t>
      </w:r>
      <w:r w:rsidRPr="00174F91">
        <w:rPr>
          <w:rFonts w:asciiTheme="minorHAnsi" w:hAnsiTheme="minorHAnsi" w:cstheme="minorHAnsi"/>
        </w:rPr>
        <w:t xml:space="preserve">his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un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tion</w:t>
      </w:r>
      <w:r w:rsidRPr="00DB58CF">
        <w:rPr>
          <w:rFonts w:asciiTheme="minorHAnsi" w:hAnsiTheme="minorHAnsi" w:cstheme="minorHAnsi"/>
        </w:rPr>
        <w:t xml:space="preserve"> </w:t>
      </w:r>
      <w:r w:rsidRPr="00ED3966">
        <w:rPr>
          <w:rFonts w:asciiTheme="minorHAnsi" w:hAnsiTheme="minorHAnsi" w:cstheme="minorHAnsi"/>
          <w:i/>
        </w:rPr>
        <w:t>place_value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</w:rPr>
        <w:t>m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thing si</w:t>
      </w:r>
      <w:r w:rsidRPr="00DB58CF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</w:rPr>
        <w:t>il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r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 xml:space="preserve">nd </w:t>
      </w:r>
      <w:r w:rsidRPr="00DB58CF">
        <w:rPr>
          <w:rFonts w:asciiTheme="minorHAnsi" w:hAnsiTheme="minorHAnsi" w:cstheme="minorHAnsi"/>
        </w:rPr>
        <w:t>ca</w:t>
      </w:r>
      <w:r w:rsidRPr="00174F91">
        <w:rPr>
          <w:rFonts w:asciiTheme="minorHAnsi" w:hAnsiTheme="minorHAnsi" w:cstheme="minorHAnsi"/>
        </w:rPr>
        <w:t>ll</w:t>
      </w:r>
      <w:r w:rsidRPr="00DB58CF">
        <w:rPr>
          <w:rFonts w:asciiTheme="minorHAnsi" w:hAnsiTheme="minorHAnsi" w:cstheme="minorHAnsi"/>
        </w:rPr>
        <w:t xml:space="preserve"> i</w:t>
      </w:r>
      <w:r w:rsidRPr="00174F91">
        <w:rPr>
          <w:rFonts w:asciiTheme="minorHAnsi" w:hAnsiTheme="minorHAnsi" w:cstheme="minorHAnsi"/>
        </w:rPr>
        <w:t xml:space="preserve">t to put </w:t>
      </w:r>
      <w:r w:rsidRPr="00DB58CF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</w:rPr>
        <w:t>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lue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in the</w:t>
      </w:r>
      <w:r w:rsidRPr="00DB58CF">
        <w:rPr>
          <w:rFonts w:asciiTheme="minorHAnsi" w:hAnsiTheme="minorHAnsi" w:cstheme="minorHAnsi"/>
        </w:rPr>
        <w:t xml:space="preserve"> f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 xml:space="preserve">st </w:t>
      </w:r>
      <w:r w:rsidRPr="00DB58CF">
        <w:rPr>
          <w:rFonts w:asciiTheme="minorHAnsi" w:hAnsiTheme="minorHAnsi" w:cstheme="minorHAnsi"/>
        </w:rPr>
        <w:t>ce</w:t>
      </w:r>
      <w:r w:rsidRPr="00174F91">
        <w:rPr>
          <w:rFonts w:asciiTheme="minorHAnsi" w:hAnsiTheme="minorHAnsi" w:cstheme="minorHAnsi"/>
        </w:rPr>
        <w:t>ll.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the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un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tion pl</w:t>
      </w:r>
      <w:r w:rsidRPr="00DB58CF">
        <w:rPr>
          <w:rFonts w:asciiTheme="minorHAnsi" w:hAnsiTheme="minorHAnsi" w:cstheme="minorHAnsi"/>
        </w:rPr>
        <w:t>ace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lue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>t a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DB58CF">
        <w:rPr>
          <w:rFonts w:asciiTheme="minorHAnsi" w:hAnsiTheme="minorHAnsi" w:cstheme="minorHAnsi"/>
        </w:rPr>
        <w:t>ar</w:t>
      </w:r>
      <w:r w:rsidRPr="00174F91">
        <w:rPr>
          <w:rFonts w:asciiTheme="minorHAnsi" w:hAnsiTheme="minorHAnsi" w:cstheme="minorHAnsi"/>
        </w:rPr>
        <w:t>ti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ul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position, 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 xml:space="preserve">t must 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h</w:t>
      </w:r>
      <w:r w:rsidRPr="00DB58CF">
        <w:rPr>
          <w:rFonts w:asciiTheme="minorHAnsi" w:hAnsiTheme="minorHAnsi" w:cstheme="minorHAnsi"/>
        </w:rPr>
        <w:t>ec</w:t>
      </w:r>
      <w:r w:rsidRPr="00174F91">
        <w:rPr>
          <w:rFonts w:asciiTheme="minorHAnsi" w:hAnsiTheme="minorHAnsi" w:cstheme="minorHAnsi"/>
        </w:rPr>
        <w:t>k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to s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if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DB58CF">
        <w:rPr>
          <w:rFonts w:asciiTheme="minorHAnsi" w:hAnsiTheme="minorHAnsi" w:cstheme="minorHAnsi"/>
        </w:rPr>
        <w:t>er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ar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mo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e</w:t>
      </w:r>
      <w:r w:rsidRPr="00174F91">
        <w:rPr>
          <w:rFonts w:asciiTheme="minorHAnsi" w:hAnsiTheme="minorHAnsi" w:cstheme="minorHAnsi"/>
        </w:rPr>
        <w:t xml:space="preserve">mpty </w:t>
      </w:r>
      <w:r w:rsidRPr="00DB58CF">
        <w:rPr>
          <w:rFonts w:asciiTheme="minorHAnsi" w:hAnsiTheme="minorHAnsi" w:cstheme="minorHAnsi"/>
        </w:rPr>
        <w:t>ce</w:t>
      </w:r>
      <w:r w:rsidRPr="00174F91">
        <w:rPr>
          <w:rFonts w:asciiTheme="minorHAnsi" w:hAnsiTheme="minorHAnsi" w:cstheme="minorHAnsi"/>
        </w:rPr>
        <w:t>lls l</w:t>
      </w:r>
      <w:r w:rsidRPr="00DB58CF">
        <w:rPr>
          <w:rFonts w:asciiTheme="minorHAnsi" w:hAnsiTheme="minorHAnsi" w:cstheme="minorHAnsi"/>
        </w:rPr>
        <w:t>ef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>nd t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ke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>pp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op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 xml:space="preserve">te </w:t>
      </w:r>
      <w:r w:rsidRPr="00DB58CF">
        <w:rPr>
          <w:rFonts w:asciiTheme="minorHAnsi" w:hAnsiTheme="minorHAnsi" w:cstheme="minorHAnsi"/>
        </w:rPr>
        <w:t>ac</w:t>
      </w:r>
      <w:r w:rsidRPr="00174F91">
        <w:rPr>
          <w:rFonts w:asciiTheme="minorHAnsi" w:hAnsiTheme="minorHAnsi" w:cstheme="minorHAnsi"/>
        </w:rPr>
        <w:t>tion. Th</w:t>
      </w:r>
      <w:r w:rsidRPr="00DB58CF">
        <w:rPr>
          <w:rFonts w:asciiTheme="minorHAnsi" w:hAnsiTheme="minorHAnsi" w:cstheme="minorHAnsi"/>
        </w:rPr>
        <w:t>er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ar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f</w:t>
      </w:r>
      <w:r w:rsidRPr="00174F91">
        <w:rPr>
          <w:rFonts w:asciiTheme="minorHAnsi" w:hAnsiTheme="minorHAnsi" w:cstheme="minorHAnsi"/>
        </w:rPr>
        <w:t>our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possible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>tu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tions:</w:t>
      </w:r>
    </w:p>
    <w:p w:rsidR="00EF421C" w:rsidRPr="00174F91" w:rsidRDefault="00EF421C">
      <w:pPr>
        <w:spacing w:before="2" w:line="120" w:lineRule="exact"/>
        <w:rPr>
          <w:rFonts w:asciiTheme="minorHAnsi" w:hAnsiTheme="minorHAnsi" w:cstheme="minorHAnsi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70"/>
        <w:gridCol w:w="5654"/>
      </w:tblGrid>
      <w:tr w:rsidR="00EF421C" w:rsidRPr="00174F91">
        <w:trPr>
          <w:trHeight w:hRule="exact" w:val="220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1911" w:right="1912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u</w:t>
            </w: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2511" w:right="2508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</w:tr>
      <w:tr w:rsidR="00EF421C" w:rsidRPr="00174F91">
        <w:trPr>
          <w:trHeight w:hRule="exact" w:val="444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 xml:space="preserve">All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lls 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ve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10" w:right="24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ithm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 su</w:t>
            </w:r>
            <w:r w:rsidRPr="00174F91">
              <w:rPr>
                <w:rFonts w:asciiTheme="minorHAnsi" w:hAnsiTheme="minorHAnsi" w:cstheme="minorHAnsi"/>
                <w:spacing w:val="-1"/>
              </w:rPr>
              <w:t>cce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ul</w:t>
            </w:r>
            <w:r w:rsidRPr="00174F91">
              <w:rPr>
                <w:rFonts w:asciiTheme="minorHAnsi" w:hAnsiTheme="minorHAnsi" w:cstheme="minorHAnsi"/>
                <w:spacing w:val="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y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ound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solution. </w:t>
            </w: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top s</w:t>
            </w:r>
            <w:r w:rsidRPr="00174F91">
              <w:rPr>
                <w:rFonts w:asciiTheme="minorHAnsi" w:hAnsiTheme="minorHAnsi" w:cstheme="minorHAnsi"/>
                <w:spacing w:val="-1"/>
              </w:rPr>
              <w:t>earc</w:t>
            </w:r>
            <w:r w:rsidRPr="00174F91">
              <w:rPr>
                <w:rFonts w:asciiTheme="minorHAnsi" w:hAnsiTheme="minorHAnsi" w:cstheme="minorHAnsi"/>
              </w:rPr>
              <w:t xml:space="preserve">hing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tu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224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ls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sti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l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10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ll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D3966">
              <w:rPr>
                <w:rFonts w:asciiTheme="minorHAnsi" w:hAnsiTheme="minorHAnsi" w:cstheme="minorHAnsi"/>
                <w:b/>
                <w:i/>
              </w:rPr>
              <w:t>pla</w:t>
            </w:r>
            <w:r w:rsidRPr="00ED3966">
              <w:rPr>
                <w:rFonts w:asciiTheme="minorHAnsi" w:hAnsiTheme="minorHAnsi" w:cstheme="minorHAnsi"/>
                <w:b/>
                <w:i/>
                <w:spacing w:val="-1"/>
              </w:rPr>
              <w:t>ce</w:t>
            </w:r>
            <w:r w:rsidRPr="00ED3966">
              <w:rPr>
                <w:rFonts w:asciiTheme="minorHAnsi" w:hAnsiTheme="minorHAnsi" w:cstheme="minorHAnsi"/>
                <w:b/>
                <w:i/>
              </w:rPr>
              <w:t>_</w:t>
            </w:r>
            <w:r w:rsidRPr="00ED3966">
              <w:rPr>
                <w:rFonts w:asciiTheme="minorHAnsi" w:hAnsiTheme="minorHAnsi" w:cstheme="minorHAnsi"/>
                <w:b/>
                <w:i/>
                <w:spacing w:val="-1"/>
              </w:rPr>
              <w:t>v</w:t>
            </w:r>
            <w:r w:rsidRPr="00ED3966">
              <w:rPr>
                <w:rFonts w:asciiTheme="minorHAnsi" w:hAnsiTheme="minorHAnsi" w:cstheme="minorHAnsi"/>
                <w:b/>
                <w:i/>
              </w:rPr>
              <w:t>alue</w:t>
            </w:r>
            <w:r w:rsidRPr="00174F91">
              <w:rPr>
                <w:rFonts w:asciiTheme="minorHAnsi" w:hAnsiTheme="minorHAnsi" w:cstheme="minorHAnsi"/>
                <w:i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siv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y to pl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-3"/>
              </w:rPr>
              <w:t>e</w:t>
            </w:r>
            <w:r w:rsidRPr="00174F91">
              <w:rPr>
                <w:rFonts w:asciiTheme="minorHAnsi" w:hAnsiTheme="minorHAnsi" w:cstheme="minorHAnsi"/>
                <w:spacing w:val="2"/>
              </w:rPr>
              <w:t>x</w:t>
            </w:r>
            <w:r w:rsidRPr="00174F91">
              <w:rPr>
                <w:rFonts w:asciiTheme="minorHAnsi" w:hAnsiTheme="minorHAnsi" w:cstheme="minorHAnsi"/>
              </w:rPr>
              <w:t>t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ll.</w:t>
            </w:r>
          </w:p>
        </w:tc>
      </w:tr>
      <w:tr w:rsidR="00EF421C" w:rsidRPr="00174F91">
        <w:trPr>
          <w:trHeight w:hRule="exact" w:val="444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235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ls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sti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l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NOT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(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is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rea</w:t>
            </w:r>
            <w:r w:rsidRPr="00174F91">
              <w:rPr>
                <w:rFonts w:asciiTheme="minorHAnsi" w:hAnsiTheme="minorHAnsi" w:cstheme="minorHAnsi"/>
                <w:spacing w:val="2"/>
              </w:rPr>
              <w:t>d</w:t>
            </w:r>
            <w:r w:rsidRPr="00174F91">
              <w:rPr>
                <w:rFonts w:asciiTheme="minorHAnsi" w:hAnsiTheme="minorHAnsi" w:cstheme="minorHAnsi"/>
              </w:rPr>
              <w:t>y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ximum.)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10" w:right="379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move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by </w:t>
            </w:r>
            <w:r w:rsidRPr="00174F91">
              <w:rPr>
                <w:rFonts w:asciiTheme="minorHAnsi" w:hAnsiTheme="minorHAnsi" w:cstheme="minorHAnsi"/>
                <w:spacing w:val="-2"/>
              </w:rPr>
              <w:t>"</w:t>
            </w:r>
            <w:r w:rsidRPr="00174F91">
              <w:rPr>
                <w:rFonts w:asciiTheme="minorHAnsi" w:hAnsiTheme="minorHAnsi" w:cstheme="minorHAnsi"/>
              </w:rPr>
              <w:t>b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kt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king"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to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 xml:space="preserve">vious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 th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pl</w:t>
            </w:r>
            <w:r w:rsidRPr="00174F91">
              <w:rPr>
                <w:rFonts w:asciiTheme="minorHAnsi" w:hAnsiTheme="minorHAnsi" w:cstheme="minorHAnsi"/>
                <w:spacing w:val="-1"/>
              </w:rPr>
              <w:t>ace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, in</w:t>
            </w:r>
            <w:r w:rsidRPr="00174F91">
              <w:rPr>
                <w:rFonts w:asciiTheme="minorHAnsi" w:hAnsiTheme="minorHAnsi" w:cstheme="minorHAnsi"/>
                <w:spacing w:val="-1"/>
              </w:rPr>
              <w:t>cre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 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,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ontinu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446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26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ls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sti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l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NOT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ny mo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e 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 b</w:t>
            </w:r>
            <w:r w:rsidRPr="00174F91">
              <w:rPr>
                <w:rFonts w:asciiTheme="minorHAnsi" w:hAnsiTheme="minorHAnsi" w:cstheme="minorHAnsi"/>
                <w:spacing w:val="-1"/>
              </w:rPr>
              <w:t>eca</w:t>
            </w:r>
            <w:r w:rsidRPr="00174F91">
              <w:rPr>
                <w:rFonts w:asciiTheme="minorHAnsi" w:hAnsiTheme="minorHAnsi" w:cstheme="minorHAnsi"/>
              </w:rPr>
              <w:t>use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u've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2"/>
              </w:rPr>
              <w:t>x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ust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d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ll possib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liti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10" w:right="66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ithm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w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 unsu</w:t>
            </w:r>
            <w:r w:rsidRPr="00174F91">
              <w:rPr>
                <w:rFonts w:asciiTheme="minorHAnsi" w:hAnsiTheme="minorHAnsi" w:cstheme="minorHAnsi"/>
                <w:spacing w:val="-1"/>
              </w:rPr>
              <w:t>cce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ul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inding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solution. </w:t>
            </w: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top s</w:t>
            </w:r>
            <w:r w:rsidRPr="00174F91">
              <w:rPr>
                <w:rFonts w:asciiTheme="minorHAnsi" w:hAnsiTheme="minorHAnsi" w:cstheme="minorHAnsi"/>
                <w:spacing w:val="-1"/>
              </w:rPr>
              <w:t>earc</w:t>
            </w:r>
            <w:r w:rsidRPr="00174F91">
              <w:rPr>
                <w:rFonts w:asciiTheme="minorHAnsi" w:hAnsiTheme="minorHAnsi" w:cstheme="minorHAnsi"/>
              </w:rPr>
              <w:t>hi</w:t>
            </w:r>
            <w:r w:rsidRPr="00174F91">
              <w:rPr>
                <w:rFonts w:asciiTheme="minorHAnsi" w:hAnsiTheme="minorHAnsi" w:cstheme="minorHAnsi"/>
                <w:spacing w:val="2"/>
              </w:rPr>
              <w:t>n</w:t>
            </w:r>
            <w:r w:rsidRPr="00174F91">
              <w:rPr>
                <w:rFonts w:asciiTheme="minorHAnsi" w:hAnsiTheme="minorHAnsi" w:cstheme="minorHAnsi"/>
              </w:rPr>
              <w:t>g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tu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fa</w:t>
            </w:r>
            <w:r w:rsidRPr="00174F91">
              <w:rPr>
                <w:rFonts w:asciiTheme="minorHAnsi" w:hAnsiTheme="minorHAnsi" w:cstheme="minorHAnsi"/>
              </w:rPr>
              <w:t>ls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</w:tbl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8"/>
          <w:szCs w:val="18"/>
        </w:rPr>
      </w:pPr>
    </w:p>
    <w:p w:rsidR="00EF421C" w:rsidRPr="00174F91" w:rsidRDefault="00174F91" w:rsidP="00ED3966">
      <w:pPr>
        <w:spacing w:before="43" w:line="220" w:lineRule="exact"/>
        <w:ind w:left="136" w:right="154"/>
        <w:jc w:val="both"/>
        <w:rPr>
          <w:rFonts w:asciiTheme="minorHAnsi" w:hAnsiTheme="minorHAnsi" w:cstheme="minorHAnsi"/>
          <w:sz w:val="12"/>
          <w:szCs w:val="12"/>
        </w:rPr>
      </w:pP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ontinu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s until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su</w:t>
      </w:r>
      <w:r w:rsidRPr="00174F91">
        <w:rPr>
          <w:rFonts w:asciiTheme="minorHAnsi" w:hAnsiTheme="minorHAnsi" w:cstheme="minorHAnsi"/>
          <w:spacing w:val="-1"/>
        </w:rPr>
        <w:t>cce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ul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2"/>
        </w:rPr>
        <w:t>p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o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1"/>
        </w:rPr>
        <w:t>r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ce</w:t>
      </w:r>
      <w:r w:rsidRPr="00174F91">
        <w:rPr>
          <w:rFonts w:asciiTheme="minorHAnsi" w:hAnsiTheme="minorHAnsi" w:cstheme="minorHAnsi"/>
        </w:rPr>
        <w:t>ll on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bo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2"/>
        </w:rPr>
        <w:t>u</w:t>
      </w:r>
      <w:r w:rsidRPr="00174F91">
        <w:rPr>
          <w:rFonts w:asciiTheme="minorHAnsi" w:hAnsiTheme="minorHAnsi" w:cstheme="minorHAnsi"/>
          <w:spacing w:val="-2"/>
        </w:rPr>
        <w:t>'</w:t>
      </w:r>
      <w:r w:rsidRPr="00174F91">
        <w:rPr>
          <w:rFonts w:asciiTheme="minorHAnsi" w:hAnsiTheme="minorHAnsi" w:cstheme="minorHAnsi"/>
          <w:spacing w:val="2"/>
        </w:rPr>
        <w:t>v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d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possi</w:t>
      </w:r>
      <w:r w:rsidRPr="00174F91">
        <w:rPr>
          <w:rFonts w:asciiTheme="minorHAnsi" w:hAnsiTheme="minorHAnsi" w:cstheme="minorHAnsi"/>
          <w:spacing w:val="-2"/>
        </w:rPr>
        <w:t>b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ombin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tions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nnot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pl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in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 xml:space="preserve">l </w:t>
      </w:r>
      <w:r w:rsidRPr="00174F91">
        <w:rPr>
          <w:rFonts w:asciiTheme="minorHAnsi" w:hAnsiTheme="minorHAnsi" w:cstheme="minorHAnsi"/>
          <w:spacing w:val="-1"/>
        </w:rPr>
        <w:t>ce</w:t>
      </w:r>
      <w:r w:rsidRPr="00174F91">
        <w:rPr>
          <w:rFonts w:asciiTheme="minorHAnsi" w:hAnsiTheme="minorHAnsi" w:cstheme="minorHAnsi"/>
        </w:rPr>
        <w:t>lls.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A sol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</w:rPr>
        <w:t>tion will 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ve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</w:rPr>
        <w:t>mb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mov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</w:rPr>
        <w:t>" 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"g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s"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 w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qui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to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ind the s</w:t>
      </w:r>
      <w:r w:rsidRPr="00174F91">
        <w:rPr>
          <w:rFonts w:asciiTheme="minorHAnsi" w:hAnsiTheme="minorHAnsi" w:cstheme="minorHAnsi"/>
          <w:spacing w:val="-2"/>
        </w:rPr>
        <w:t>o</w:t>
      </w:r>
      <w:r w:rsidRPr="00174F91">
        <w:rPr>
          <w:rFonts w:asciiTheme="minorHAnsi" w:hAnsiTheme="minorHAnsi" w:cstheme="minorHAnsi"/>
        </w:rPr>
        <w:t>lution</w:t>
      </w:r>
      <w:r w:rsidR="00ED3966">
        <w:rPr>
          <w:rFonts w:asciiTheme="minorHAnsi" w:hAnsiTheme="minorHAnsi" w:cstheme="minorHAnsi"/>
        </w:rPr>
        <w:t>.</w:t>
      </w: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174F91">
      <w:pPr>
        <w:ind w:right="150"/>
        <w:jc w:val="right"/>
        <w:rPr>
          <w:rFonts w:asciiTheme="minorHAnsi" w:hAnsiTheme="minorHAnsi" w:cstheme="minorHAnsi"/>
          <w:sz w:val="24"/>
          <w:szCs w:val="24"/>
        </w:rPr>
        <w:sectPr w:rsidR="00EF421C" w:rsidRPr="00174F91" w:rsidSect="00DB58CF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 w:rsidRPr="00174F91">
        <w:rPr>
          <w:rFonts w:asciiTheme="minorHAnsi" w:hAnsiTheme="minorHAnsi" w:cstheme="minorHAnsi"/>
        </w:rPr>
        <w:t>Mo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on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z w:val="24"/>
          <w:szCs w:val="24"/>
        </w:rPr>
        <w:t>→</w:t>
      </w:r>
    </w:p>
    <w:p w:rsidR="00EF421C" w:rsidRPr="00174F91" w:rsidRDefault="00174F91">
      <w:pPr>
        <w:spacing w:before="75"/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  <w:spacing w:val="-1"/>
        </w:rPr>
        <w:lastRenderedPageBreak/>
        <w:t>T</w:t>
      </w:r>
      <w:r w:rsidRPr="00174F91">
        <w:rPr>
          <w:rFonts w:asciiTheme="minorHAnsi" w:hAnsiTheme="minorHAnsi" w:cstheme="minorHAnsi"/>
          <w:b/>
          <w:spacing w:val="1"/>
        </w:rPr>
        <w:t>h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-1"/>
        </w:rPr>
        <w:t xml:space="preserve"> </w:t>
      </w:r>
      <w:r w:rsidRPr="00174F91">
        <w:rPr>
          <w:rFonts w:asciiTheme="minorHAnsi" w:hAnsiTheme="minorHAnsi" w:cstheme="minorHAnsi"/>
          <w:b/>
        </w:rPr>
        <w:t>Call</w:t>
      </w:r>
      <w:r w:rsidRPr="00174F91">
        <w:rPr>
          <w:rFonts w:asciiTheme="minorHAnsi" w:hAnsiTheme="minorHAnsi" w:cstheme="minorHAnsi"/>
          <w:b/>
          <w:spacing w:val="1"/>
        </w:rPr>
        <w:t>b</w:t>
      </w:r>
      <w:r w:rsidRPr="00174F91">
        <w:rPr>
          <w:rFonts w:asciiTheme="minorHAnsi" w:hAnsiTheme="minorHAnsi" w:cstheme="minorHAnsi"/>
          <w:b/>
        </w:rPr>
        <w:t>a</w:t>
      </w:r>
      <w:r w:rsidRPr="00174F91">
        <w:rPr>
          <w:rFonts w:asciiTheme="minorHAnsi" w:hAnsiTheme="minorHAnsi" w:cstheme="minorHAnsi"/>
          <w:b/>
          <w:spacing w:val="-1"/>
        </w:rPr>
        <w:t>c</w:t>
      </w:r>
      <w:r w:rsidRPr="00174F91">
        <w:rPr>
          <w:rFonts w:asciiTheme="minorHAnsi" w:hAnsiTheme="minorHAnsi" w:cstheme="minorHAnsi"/>
          <w:b/>
        </w:rPr>
        <w:t>k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F</w:t>
      </w:r>
      <w:r w:rsidRPr="00174F91">
        <w:rPr>
          <w:rFonts w:asciiTheme="minorHAnsi" w:hAnsiTheme="minorHAnsi" w:cstheme="minorHAnsi"/>
          <w:b/>
          <w:spacing w:val="1"/>
        </w:rPr>
        <w:t>un</w:t>
      </w:r>
      <w:r w:rsidRPr="00174F91">
        <w:rPr>
          <w:rFonts w:asciiTheme="minorHAnsi" w:hAnsiTheme="minorHAnsi" w:cstheme="minorHAnsi"/>
          <w:b/>
          <w:spacing w:val="-1"/>
        </w:rPr>
        <w:t>ct</w:t>
      </w:r>
      <w:r w:rsidRPr="00174F91">
        <w:rPr>
          <w:rFonts w:asciiTheme="minorHAnsi" w:hAnsiTheme="minorHAnsi" w:cstheme="minorHAnsi"/>
          <w:b/>
        </w:rPr>
        <w:t>ion</w:t>
      </w:r>
    </w:p>
    <w:p w:rsidR="00EF421C" w:rsidRPr="00174F91" w:rsidRDefault="00174F91" w:rsidP="00ED3966">
      <w:pPr>
        <w:spacing w:before="1" w:line="220" w:lineRule="exact"/>
        <w:ind w:left="216" w:right="96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spacing w:val="1"/>
        </w:rPr>
        <w:t>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2"/>
        </w:rPr>
        <w:t>v</w:t>
      </w:r>
      <w:r w:rsidRPr="00174F91">
        <w:rPr>
          <w:rFonts w:asciiTheme="minorHAnsi" w:hAnsiTheme="minorHAnsi" w:cstheme="minorHAnsi"/>
        </w:rPr>
        <w:t>iding 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 to 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onst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bl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 xml:space="preserve">to </w:t>
      </w:r>
      <w:r w:rsidRPr="00174F91">
        <w:rPr>
          <w:rFonts w:asciiTheme="minorHAnsi" w:hAnsiTheme="minorHAnsi" w:cstheme="minorHAnsi"/>
          <w:spacing w:val="-1"/>
        </w:rPr>
        <w:t>rece</w:t>
      </w:r>
      <w:r w:rsidRPr="00174F91">
        <w:rPr>
          <w:rFonts w:asciiTheme="minorHAnsi" w:hAnsiTheme="minorHAnsi" w:cstheme="minorHAnsi"/>
        </w:rPr>
        <w:t>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noti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 xml:space="preserve">tions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y point du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 xml:space="preserve">ing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-2"/>
        </w:rPr>
        <w:t>'</w:t>
      </w:r>
      <w:r w:rsidRPr="00174F91">
        <w:rPr>
          <w:rFonts w:asciiTheme="minorHAnsi" w:hAnsiTheme="minorHAnsi" w:cstheme="minorHAnsi"/>
        </w:rPr>
        <w:t xml:space="preserve">s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ution.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2"/>
        </w:rPr>
        <w:t>h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llows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6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ara</w:t>
      </w:r>
      <w:r w:rsidRPr="00174F91">
        <w:rPr>
          <w:rFonts w:asciiTheme="minorHAnsi" w:hAnsiTheme="minorHAnsi" w:cstheme="minorHAnsi"/>
        </w:rPr>
        <w:t>te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lo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ic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 oth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ra</w:t>
      </w:r>
      <w:r w:rsidRPr="00174F91">
        <w:rPr>
          <w:rFonts w:asciiTheme="minorHAnsi" w:hAnsiTheme="minorHAnsi" w:cstheme="minorHAnsi"/>
        </w:rPr>
        <w:t>mmi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g lo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ic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(e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bu</w:t>
      </w:r>
      <w:r w:rsidRPr="00174F91">
        <w:rPr>
          <w:rFonts w:asciiTheme="minorHAnsi" w:hAnsiTheme="minorHAnsi" w:cstheme="minorHAnsi"/>
          <w:spacing w:val="-2"/>
        </w:rPr>
        <w:t>gg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visu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tion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.)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This 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ara</w:t>
      </w:r>
      <w:r w:rsidRPr="00174F91">
        <w:rPr>
          <w:rFonts w:asciiTheme="minorHAnsi" w:hAnsiTheme="minorHAnsi" w:cstheme="minorHAnsi"/>
        </w:rPr>
        <w:t>tion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lo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ic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1"/>
        </w:rPr>
        <w:t>cr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 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loping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so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tw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ny non</w:t>
      </w:r>
      <w:r w:rsidRPr="00174F91">
        <w:rPr>
          <w:rFonts w:asciiTheme="minorHAnsi" w:hAnsiTheme="minorHAnsi" w:cstheme="minorHAnsi"/>
          <w:spacing w:val="1"/>
        </w:rPr>
        <w:t>-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2"/>
        </w:rPr>
        <w:t>v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 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oj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t.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 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the 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vid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nt </w:t>
      </w:r>
      <w:r w:rsidRPr="00174F91">
        <w:rPr>
          <w:rFonts w:asciiTheme="minorHAnsi" w:hAnsiTheme="minorHAnsi" w:cstheme="minorHAnsi"/>
          <w:spacing w:val="2"/>
        </w:rPr>
        <w:t>b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 xml:space="preserve">looking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mple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 xml:space="preserve">output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mple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iv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. One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2"/>
        </w:rPr>
        <w:t>u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outp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tl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 xml:space="preserve">.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>This wi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>l 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mine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wh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2"/>
        </w:rPr>
        <w:t>o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6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>low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tions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rr</w:t>
      </w:r>
      <w:r w:rsidRPr="00174F91">
        <w:rPr>
          <w:rFonts w:asciiTheme="minorHAnsi" w:hAnsiTheme="minorHAnsi" w:cstheme="minorHAnsi"/>
          <w:spacing w:val="1"/>
        </w:rPr>
        <w:t>e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.</w:t>
      </w:r>
      <w:r w:rsidRPr="00174F91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  <w:spacing w:val="11"/>
        </w:rPr>
        <w:t xml:space="preserve"> </w:t>
      </w:r>
      <w:r w:rsidRPr="00174F91">
        <w:rPr>
          <w:rFonts w:asciiTheme="minorHAnsi" w:hAnsiTheme="minorHAnsi" w:cstheme="minorHAnsi"/>
        </w:rPr>
        <w:t>At v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ious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im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 du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ing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-2"/>
        </w:rPr>
        <w:t>'</w:t>
      </w:r>
      <w:r w:rsidRPr="00174F91">
        <w:rPr>
          <w:rFonts w:asciiTheme="minorHAnsi" w:hAnsiTheme="minorHAnsi" w:cstheme="minorHAnsi"/>
        </w:rPr>
        <w:t xml:space="preserve">s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ution,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m</w:t>
      </w:r>
      <w:r w:rsidRPr="00174F91">
        <w:rPr>
          <w:rFonts w:asciiTheme="minorHAnsi" w:hAnsiTheme="minorHAnsi" w:cstheme="minorHAnsi"/>
        </w:rPr>
        <w:t xml:space="preserve">ust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 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 w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 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ovid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by 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li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nt.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 xml:space="preserve">tion 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qui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7 p</w:t>
      </w:r>
      <w:r w:rsidRPr="00174F91">
        <w:rPr>
          <w:rFonts w:asciiTheme="minorHAnsi" w:hAnsiTheme="minorHAnsi" w:cstheme="minorHAnsi"/>
          <w:spacing w:val="-1"/>
        </w:rPr>
        <w:t>ara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1"/>
        </w:rPr>
        <w:t>e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but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of 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 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y not be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us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du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ing a</w:t>
      </w:r>
      <w:r w:rsidRPr="00174F91">
        <w:rPr>
          <w:rFonts w:asciiTheme="minorHAnsi" w:hAnsiTheme="minorHAnsi" w:cstheme="minorHAnsi"/>
          <w:spacing w:val="-1"/>
        </w:rPr>
        <w:t xml:space="preserve"> 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>This is 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mil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how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5"/>
        </w:rPr>
        <w:t xml:space="preserve"> </w:t>
      </w:r>
      <w:r w:rsidRPr="00174F91">
        <w:rPr>
          <w:rFonts w:asciiTheme="minorHAnsi" w:hAnsiTheme="minorHAnsi" w:cstheme="minorHAnsi"/>
          <w:i/>
        </w:rPr>
        <w:t>lp</w:t>
      </w:r>
      <w:r w:rsidRPr="00174F91">
        <w:rPr>
          <w:rFonts w:asciiTheme="minorHAnsi" w:hAnsiTheme="minorHAnsi" w:cstheme="minorHAnsi"/>
          <w:i/>
          <w:spacing w:val="-2"/>
        </w:rPr>
        <w:t>a</w:t>
      </w:r>
      <w:r w:rsidRPr="00174F91">
        <w:rPr>
          <w:rFonts w:asciiTheme="minorHAnsi" w:hAnsiTheme="minorHAnsi" w:cstheme="minorHAnsi"/>
          <w:i/>
        </w:rPr>
        <w:t>ram</w:t>
      </w:r>
      <w:r w:rsidRPr="00174F91">
        <w:rPr>
          <w:rFonts w:asciiTheme="minorHAnsi" w:hAnsiTheme="minorHAnsi" w:cstheme="minorHAnsi"/>
          <w:i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i/>
        </w:rPr>
        <w:t xml:space="preserve">wparam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1"/>
        </w:rPr>
        <w:t>W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ndows 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ge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 unus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d.)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tu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is only us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d </w:t>
      </w:r>
      <w:r w:rsidRPr="00174F91">
        <w:rPr>
          <w:rFonts w:asciiTheme="minorHAnsi" w:hAnsiTheme="minorHAnsi" w:cstheme="minorHAnsi"/>
          <w:spacing w:val="2"/>
        </w:rPr>
        <w:t>b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>one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ti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2"/>
        </w:rPr>
        <w:t>t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p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k.</w:t>
      </w:r>
    </w:p>
    <w:p w:rsidR="00EF421C" w:rsidRPr="00174F91" w:rsidRDefault="00EF421C">
      <w:pPr>
        <w:spacing w:before="2" w:line="220" w:lineRule="exact"/>
        <w:rPr>
          <w:rFonts w:asciiTheme="minorHAnsi" w:hAnsiTheme="minorHAnsi" w:cstheme="minorHAnsi"/>
          <w:sz w:val="22"/>
          <w:szCs w:val="22"/>
        </w:rPr>
      </w:pPr>
    </w:p>
    <w:p w:rsidR="00EF421C" w:rsidRPr="00ED3966" w:rsidRDefault="00174F91">
      <w:pPr>
        <w:ind w:left="2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typedef bool </w:t>
      </w:r>
      <w:r w:rsidRPr="00ED3966">
        <w:rPr>
          <w:rFonts w:ascii="Courier New" w:eastAsia="Courier New" w:hAnsi="Courier New" w:cs="Courier New"/>
          <w:sz w:val="18"/>
          <w:szCs w:val="18"/>
        </w:rPr>
        <w:t>(*CALLBACK)(</w:t>
      </w: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const </w:t>
      </w:r>
      <w:r w:rsidRPr="00ED3966">
        <w:rPr>
          <w:rFonts w:ascii="Courier New" w:eastAsia="Courier New" w:hAnsi="Courier New" w:cs="Courier New"/>
          <w:sz w:val="18"/>
          <w:szCs w:val="18"/>
        </w:rPr>
        <w:t>Sudoku&amp; sudoku, // the sudoku board itself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const char </w:t>
      </w:r>
      <w:r w:rsidRPr="00ED3966">
        <w:rPr>
          <w:rFonts w:ascii="Courier New" w:eastAsia="Courier New" w:hAnsi="Courier New" w:cs="Courier New"/>
          <w:sz w:val="18"/>
          <w:szCs w:val="18"/>
        </w:rPr>
        <w:t>*board,    // one-dimensional array of symbols</w:t>
      </w:r>
    </w:p>
    <w:p w:rsidR="00EF421C" w:rsidRPr="00ED3966" w:rsidRDefault="00174F91">
      <w:pPr>
        <w:ind w:left="2916" w:right="3213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sz w:val="18"/>
          <w:szCs w:val="18"/>
        </w:rPr>
        <w:t>MessageType message,  // type of message size_t move,          // the move number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unsigned </w:t>
      </w:r>
      <w:r w:rsidRPr="00ED3966">
        <w:rPr>
          <w:rFonts w:ascii="Courier New" w:eastAsia="Courier New" w:hAnsi="Courier New" w:cs="Courier New"/>
          <w:sz w:val="18"/>
          <w:szCs w:val="18"/>
        </w:rPr>
        <w:t>basesize,    // 3, 4, 5, etc. (for 9x9, 16x16, 25x25, etc.)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unsigned </w:t>
      </w:r>
      <w:r w:rsidRPr="00ED3966">
        <w:rPr>
          <w:rFonts w:ascii="Courier New" w:eastAsia="Courier New" w:hAnsi="Courier New" w:cs="Courier New"/>
          <w:sz w:val="18"/>
          <w:szCs w:val="18"/>
        </w:rPr>
        <w:t>index,       // index of the current cell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char </w:t>
      </w:r>
      <w:r w:rsidRPr="00ED3966">
        <w:rPr>
          <w:rFonts w:ascii="Courier New" w:eastAsia="Courier New" w:hAnsi="Courier New" w:cs="Courier New"/>
          <w:sz w:val="18"/>
          <w:szCs w:val="18"/>
        </w:rPr>
        <w:t>value            // symbol (value) in current cell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sz w:val="18"/>
          <w:szCs w:val="18"/>
        </w:rPr>
        <w:t>);</w:t>
      </w:r>
    </w:p>
    <w:p w:rsidR="00EF421C" w:rsidRPr="00ED3966" w:rsidRDefault="00174F91" w:rsidP="00ED3966">
      <w:pPr>
        <w:spacing w:before="1" w:line="220" w:lineRule="exact"/>
        <w:ind w:left="216" w:right="96"/>
        <w:jc w:val="both"/>
        <w:rPr>
          <w:rFonts w:asciiTheme="minorHAnsi" w:hAnsiTheme="minorHAnsi" w:cstheme="minorHAnsi"/>
          <w:spacing w:val="-1"/>
        </w:rPr>
      </w:pPr>
      <w:r w:rsidRPr="00ED3966">
        <w:rPr>
          <w:rFonts w:asciiTheme="minorHAnsi" w:hAnsiTheme="minorHAnsi" w:cstheme="minorHAnsi"/>
          <w:spacing w:val="-1"/>
        </w:rPr>
        <w:t xml:space="preserve">Note: Be sure not to reset the board after the solution is found. The driver will call your </w:t>
      </w:r>
      <w:r w:rsidRPr="00ED3966">
        <w:rPr>
          <w:rFonts w:ascii="Courier New" w:hAnsi="Courier New" w:cs="Courier New"/>
          <w:spacing w:val="-1"/>
        </w:rPr>
        <w:t>Sudoku::GetBoard()</w:t>
      </w:r>
      <w:r w:rsidRPr="00ED3966">
        <w:rPr>
          <w:rFonts w:asciiTheme="minorHAnsi" w:hAnsiTheme="minorHAnsi" w:cstheme="minorHAnsi"/>
          <w:spacing w:val="-1"/>
        </w:rPr>
        <w:t xml:space="preserve"> after the</w:t>
      </w:r>
      <w:r w:rsidR="00ED3966">
        <w:rPr>
          <w:rFonts w:asciiTheme="minorHAnsi" w:hAnsiTheme="minorHAnsi" w:cstheme="minorHAnsi"/>
          <w:spacing w:val="-1"/>
        </w:rPr>
        <w:t xml:space="preserve"> </w:t>
      </w:r>
      <w:r w:rsidRPr="00ED3966">
        <w:rPr>
          <w:rFonts w:asciiTheme="minorHAnsi" w:hAnsiTheme="minorHAnsi" w:cstheme="minorHAnsi"/>
          <w:spacing w:val="-1"/>
        </w:rPr>
        <w:t xml:space="preserve">solution is </w:t>
      </w:r>
      <w:r w:rsidRPr="00174F91">
        <w:rPr>
          <w:rFonts w:asciiTheme="minorHAnsi" w:hAnsiTheme="minorHAnsi" w:cstheme="minorHAnsi"/>
          <w:spacing w:val="-1"/>
        </w:rPr>
        <w:t>f</w:t>
      </w:r>
      <w:r w:rsidRPr="00ED3966">
        <w:rPr>
          <w:rFonts w:asciiTheme="minorHAnsi" w:hAnsiTheme="minorHAnsi" w:cstheme="minorHAnsi"/>
          <w:spacing w:val="-1"/>
        </w:rPr>
        <w:t xml:space="preserve">ound </w:t>
      </w:r>
      <w:r w:rsidRPr="00174F91">
        <w:rPr>
          <w:rFonts w:asciiTheme="minorHAnsi" w:hAnsiTheme="minorHAnsi" w:cstheme="minorHAnsi"/>
          <w:spacing w:val="-1"/>
        </w:rPr>
        <w:t>a</w:t>
      </w:r>
      <w:r w:rsidRPr="00ED3966">
        <w:rPr>
          <w:rFonts w:asciiTheme="minorHAnsi" w:hAnsiTheme="minorHAnsi" w:cstheme="minorHAnsi"/>
          <w:spacing w:val="-1"/>
        </w:rPr>
        <w:t>nd it exp</w:t>
      </w:r>
      <w:r w:rsidRPr="00174F91">
        <w:rPr>
          <w:rFonts w:asciiTheme="minorHAnsi" w:hAnsiTheme="minorHAnsi" w:cstheme="minorHAnsi"/>
          <w:spacing w:val="-1"/>
        </w:rPr>
        <w:t>ec</w:t>
      </w:r>
      <w:r w:rsidRPr="00ED3966">
        <w:rPr>
          <w:rFonts w:asciiTheme="minorHAnsi" w:hAnsiTheme="minorHAnsi" w:cstheme="minorHAnsi"/>
          <w:spacing w:val="-1"/>
        </w:rPr>
        <w:t>ts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ED3966">
        <w:rPr>
          <w:rFonts w:asciiTheme="minorHAnsi" w:hAnsiTheme="minorHAnsi" w:cstheme="minorHAnsi"/>
          <w:spacing w:val="-1"/>
        </w:rPr>
        <w:t>bo</w:t>
      </w:r>
      <w:r w:rsidRPr="00174F91">
        <w:rPr>
          <w:rFonts w:asciiTheme="minorHAnsi" w:hAnsiTheme="minorHAnsi" w:cstheme="minorHAnsi"/>
          <w:spacing w:val="-1"/>
        </w:rPr>
        <w:t>ar</w:t>
      </w:r>
      <w:r w:rsidRPr="00ED3966">
        <w:rPr>
          <w:rFonts w:asciiTheme="minorHAnsi" w:hAnsiTheme="minorHAnsi" w:cstheme="minorHAnsi"/>
          <w:spacing w:val="-1"/>
        </w:rPr>
        <w:t>d to still be v</w:t>
      </w:r>
      <w:r w:rsidRPr="00174F91">
        <w:rPr>
          <w:rFonts w:asciiTheme="minorHAnsi" w:hAnsiTheme="minorHAnsi" w:cstheme="minorHAnsi"/>
          <w:spacing w:val="-1"/>
        </w:rPr>
        <w:t>a</w:t>
      </w:r>
      <w:r w:rsidRPr="00ED3966">
        <w:rPr>
          <w:rFonts w:asciiTheme="minorHAnsi" w:hAnsiTheme="minorHAnsi" w:cstheme="minorHAnsi"/>
          <w:spacing w:val="-1"/>
        </w:rPr>
        <w:t xml:space="preserve">lid. Also, you </w:t>
      </w:r>
      <w:r w:rsidRPr="00174F91">
        <w:rPr>
          <w:rFonts w:asciiTheme="minorHAnsi" w:hAnsiTheme="minorHAnsi" w:cstheme="minorHAnsi"/>
          <w:spacing w:val="-1"/>
        </w:rPr>
        <w:t>ar</w:t>
      </w:r>
      <w:r w:rsidRPr="00ED3966">
        <w:rPr>
          <w:rFonts w:asciiTheme="minorHAnsi" w:hAnsiTheme="minorHAnsi" w:cstheme="minorHAnsi"/>
          <w:spacing w:val="-1"/>
        </w:rPr>
        <w:t>e not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nting the</w:t>
      </w:r>
      <w:r w:rsidRPr="00174F91">
        <w:rPr>
          <w:rFonts w:asciiTheme="minorHAnsi" w:hAnsiTheme="minorHAnsi" w:cstheme="minorHAnsi"/>
          <w:spacing w:val="-1"/>
        </w:rPr>
        <w:t xml:space="preserve"> ca</w:t>
      </w:r>
      <w:r w:rsidRPr="00ED3966">
        <w:rPr>
          <w:rFonts w:asciiTheme="minorHAnsi" w:hAnsiTheme="minorHAnsi" w:cstheme="minorHAnsi"/>
          <w:spacing w:val="-1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ED3966">
        <w:rPr>
          <w:rFonts w:asciiTheme="minorHAnsi" w:hAnsiTheme="minorHAnsi" w:cstheme="minorHAnsi"/>
          <w:spacing w:val="-1"/>
        </w:rPr>
        <w:t xml:space="preserve">k </w:t>
      </w:r>
      <w:r w:rsidRPr="00174F91">
        <w:rPr>
          <w:rFonts w:asciiTheme="minorHAnsi" w:hAnsiTheme="minorHAnsi" w:cstheme="minorHAnsi"/>
          <w:spacing w:val="-1"/>
        </w:rPr>
        <w:t>f</w:t>
      </w:r>
      <w:r w:rsidRPr="00ED3966">
        <w:rPr>
          <w:rFonts w:asciiTheme="minorHAnsi" w:hAnsiTheme="minorHAnsi" w:cstheme="minorHAnsi"/>
          <w:spacing w:val="-1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ED3966">
        <w:rPr>
          <w:rFonts w:asciiTheme="minorHAnsi" w:hAnsiTheme="minorHAnsi" w:cstheme="minorHAnsi"/>
          <w:spacing w:val="-1"/>
        </w:rPr>
        <w:t>tion. It is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nt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d in the d</w:t>
      </w:r>
      <w:r w:rsidRPr="00174F91">
        <w:rPr>
          <w:rFonts w:asciiTheme="minorHAnsi" w:hAnsiTheme="minorHAnsi" w:cstheme="minorHAnsi"/>
          <w:spacing w:val="-1"/>
        </w:rPr>
        <w:t>r</w:t>
      </w:r>
      <w:r w:rsidRPr="00ED3966">
        <w:rPr>
          <w:rFonts w:asciiTheme="minorHAnsi" w:hAnsiTheme="minorHAnsi" w:cstheme="minorHAnsi"/>
          <w:spacing w:val="-1"/>
        </w:rPr>
        <w:t>iv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 xml:space="preserve">r </w:t>
      </w:r>
      <w:r w:rsidRPr="00174F91">
        <w:rPr>
          <w:rFonts w:asciiTheme="minorHAnsi" w:hAnsiTheme="minorHAnsi" w:cstheme="minorHAnsi"/>
          <w:spacing w:val="-1"/>
        </w:rPr>
        <w:t>a</w:t>
      </w:r>
      <w:r w:rsidRPr="00ED3966">
        <w:rPr>
          <w:rFonts w:asciiTheme="minorHAnsi" w:hAnsiTheme="minorHAnsi" w:cstheme="minorHAnsi"/>
          <w:spacing w:val="-1"/>
        </w:rPr>
        <w:t xml:space="preserve">nd you </w:t>
      </w:r>
      <w:r w:rsidRPr="00174F91">
        <w:rPr>
          <w:rFonts w:asciiTheme="minorHAnsi" w:hAnsiTheme="minorHAnsi" w:cstheme="minorHAnsi"/>
          <w:spacing w:val="-1"/>
        </w:rPr>
        <w:t>ar</w:t>
      </w:r>
      <w:r w:rsidRPr="00ED3966">
        <w:rPr>
          <w:rFonts w:asciiTheme="minorHAnsi" w:hAnsiTheme="minorHAnsi" w:cstheme="minorHAnsi"/>
          <w:spacing w:val="-1"/>
        </w:rPr>
        <w:t xml:space="preserve">e to </w:t>
      </w:r>
      <w:r w:rsidRPr="00174F91">
        <w:rPr>
          <w:rFonts w:asciiTheme="minorHAnsi" w:hAnsiTheme="minorHAnsi" w:cstheme="minorHAnsi"/>
          <w:spacing w:val="-1"/>
        </w:rPr>
        <w:t>ca</w:t>
      </w:r>
      <w:r w:rsidRPr="00ED3966">
        <w:rPr>
          <w:rFonts w:asciiTheme="minorHAnsi" w:hAnsiTheme="minorHAnsi" w:cstheme="minorHAnsi"/>
          <w:spacing w:val="-1"/>
        </w:rPr>
        <w:t xml:space="preserve">ll it </w:t>
      </w:r>
      <w:r w:rsidRPr="00174F91">
        <w:rPr>
          <w:rFonts w:asciiTheme="minorHAnsi" w:hAnsiTheme="minorHAnsi" w:cstheme="minorHAnsi"/>
          <w:spacing w:val="-1"/>
        </w:rPr>
        <w:t>fr</w:t>
      </w:r>
      <w:r w:rsidRPr="00ED3966">
        <w:rPr>
          <w:rFonts w:asciiTheme="minorHAnsi" w:hAnsiTheme="minorHAnsi" w:cstheme="minorHAnsi"/>
          <w:spacing w:val="-1"/>
        </w:rPr>
        <w:t xml:space="preserve">om your </w:t>
      </w:r>
      <w:r w:rsidRPr="00174F91">
        <w:rPr>
          <w:rFonts w:asciiTheme="minorHAnsi" w:hAnsiTheme="minorHAnsi" w:cstheme="minorHAnsi"/>
          <w:spacing w:val="-1"/>
        </w:rPr>
        <w:t>c</w:t>
      </w:r>
      <w:r w:rsidRPr="00ED3966">
        <w:rPr>
          <w:rFonts w:asciiTheme="minorHAnsi" w:hAnsiTheme="minorHAnsi" w:cstheme="minorHAnsi"/>
          <w:spacing w:val="-1"/>
        </w:rPr>
        <w:t>od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.</w:t>
      </w:r>
    </w:p>
    <w:p w:rsidR="00EF421C" w:rsidRPr="00174F91" w:rsidRDefault="00EF421C">
      <w:pPr>
        <w:spacing w:before="6" w:line="200" w:lineRule="exact"/>
        <w:rPr>
          <w:rFonts w:asciiTheme="minorHAnsi" w:hAnsiTheme="minorHAnsi" w:cstheme="minorHAnsi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6"/>
        <w:gridCol w:w="2282"/>
        <w:gridCol w:w="7632"/>
      </w:tblGrid>
      <w:tr w:rsidR="00EF421C" w:rsidRPr="00174F91">
        <w:trPr>
          <w:trHeight w:hRule="exact" w:val="280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EF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686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  <w:spacing w:val="-2"/>
              </w:rPr>
              <w:t>P</w:t>
            </w: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  <w:b/>
                <w:spacing w:val="2"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3"/>
              </w:rPr>
              <w:t>m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r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3289" w:right="3287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</w:rPr>
              <w:t>D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s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cr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</w:tr>
      <w:tr w:rsidR="00EF421C" w:rsidRPr="00174F91">
        <w:trPr>
          <w:trHeight w:hRule="exact" w:val="28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Soduko&amp; soduko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 xml:space="preserve">A </w:t>
            </w:r>
            <w:r w:rsidRPr="00174F91">
              <w:rPr>
                <w:rFonts w:asciiTheme="minorHAnsi" w:hAnsiTheme="minorHAnsi" w:cstheme="minorHAnsi"/>
                <w:spacing w:val="-1"/>
              </w:rPr>
              <w:t>refe</w:t>
            </w:r>
            <w:r w:rsidRPr="00174F91">
              <w:rPr>
                <w:rFonts w:asciiTheme="minorHAnsi" w:hAnsiTheme="minorHAnsi" w:cstheme="minorHAnsi"/>
                <w:spacing w:val="1"/>
              </w:rPr>
              <w:t>r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to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 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 its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50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char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*board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35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A point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to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1</w:t>
            </w:r>
            <w:r w:rsidRPr="00174F91">
              <w:rPr>
                <w:rFonts w:asciiTheme="minorHAnsi" w:hAnsiTheme="minorHAnsi" w:cstheme="minorHAnsi"/>
                <w:spacing w:val="1"/>
              </w:rPr>
              <w:t>-</w:t>
            </w:r>
            <w:r w:rsidRPr="00174F91">
              <w:rPr>
                <w:rFonts w:asciiTheme="minorHAnsi" w:hAnsiTheme="minorHAnsi" w:cstheme="minorHAnsi"/>
              </w:rPr>
              <w:t xml:space="preserve">D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tion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of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of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 xml:space="preserve">d. </w:t>
            </w:r>
            <w:r w:rsidRPr="00174F91">
              <w:rPr>
                <w:rFonts w:asciiTheme="minorHAnsi" w:hAnsiTheme="minorHAnsi" w:cstheme="minorHAnsi"/>
                <w:spacing w:val="-3"/>
              </w:rPr>
              <w:t>I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tl</w:t>
            </w:r>
            <w:r w:rsidRPr="00174F91">
              <w:rPr>
                <w:rFonts w:asciiTheme="minorHAnsi" w:hAnsiTheme="minorHAnsi" w:cstheme="minorHAnsi"/>
                <w:spacing w:val="2"/>
              </w:rPr>
              <w:t>l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</w:rPr>
              <w:t>,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 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 xml:space="preserve">n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2"/>
              </w:rPr>
              <w:t>n</w:t>
            </w:r>
            <w:r w:rsidRPr="00174F91">
              <w:rPr>
                <w:rFonts w:asciiTheme="minorHAnsi" w:hAnsiTheme="minorHAnsi" w:cstheme="minorHAnsi"/>
              </w:rPr>
              <w:t xml:space="preserve">y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ik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,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t mu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 be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 </w:t>
            </w:r>
            <w:r w:rsidRPr="00174F91">
              <w:rPr>
                <w:rFonts w:asciiTheme="minorHAnsi" w:hAnsiTheme="minorHAnsi" w:cstheme="minorHAnsi"/>
                <w:spacing w:val="-1"/>
              </w:rPr>
              <w:t>arr</w:t>
            </w:r>
            <w:r w:rsidRPr="00174F91">
              <w:rPr>
                <w:rFonts w:asciiTheme="minorHAnsi" w:hAnsiTheme="minorHAnsi" w:cstheme="minorHAnsi"/>
                <w:spacing w:val="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iv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506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MessageType message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An int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(e</w:t>
            </w:r>
            <w:r w:rsidRPr="00174F91">
              <w:rPr>
                <w:rFonts w:asciiTheme="minorHAnsi" w:hAnsiTheme="minorHAnsi" w:cstheme="minorHAnsi"/>
              </w:rPr>
              <w:t>num)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nting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2"/>
              </w:rPr>
              <w:t>t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p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of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6 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ef</w:t>
            </w:r>
            <w:r w:rsidRPr="00174F91">
              <w:rPr>
                <w:rFonts w:asciiTheme="minorHAnsi" w:hAnsiTheme="minorHAnsi" w:cstheme="minorHAnsi"/>
              </w:rPr>
              <w:t>in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</w:t>
            </w:r>
          </w:p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i/>
              </w:rPr>
              <w:t>Sudo</w:t>
            </w:r>
            <w:r w:rsidRPr="00174F91">
              <w:rPr>
                <w:rFonts w:asciiTheme="minorHAnsi" w:hAnsiTheme="minorHAnsi" w:cstheme="minorHAnsi"/>
                <w:i/>
                <w:spacing w:val="-1"/>
              </w:rPr>
              <w:t>k</w:t>
            </w:r>
            <w:r w:rsidRPr="00174F91">
              <w:rPr>
                <w:rFonts w:asciiTheme="minorHAnsi" w:hAnsiTheme="minorHAnsi" w:cstheme="minorHAnsi"/>
                <w:i/>
              </w:rPr>
              <w:t>u.</w:t>
            </w:r>
            <w:r w:rsidRPr="00174F91">
              <w:rPr>
                <w:rFonts w:asciiTheme="minorHAnsi" w:hAnsiTheme="minorHAnsi" w:cstheme="minorHAnsi"/>
                <w:i/>
                <w:spacing w:val="2"/>
              </w:rPr>
              <w:t>h</w:t>
            </w:r>
            <w:r w:rsidRPr="00174F91">
              <w:rPr>
                <w:rFonts w:asciiTheme="minorHAnsi" w:hAnsiTheme="minorHAnsi" w:cstheme="minorHAnsi"/>
              </w:rPr>
              <w:t xml:space="preserve">. </w:t>
            </w:r>
            <w:r w:rsidRPr="00174F91">
              <w:rPr>
                <w:rFonts w:asciiTheme="minorHAnsi" w:hAnsiTheme="minorHAnsi" w:cstheme="minorHAnsi"/>
                <w:spacing w:val="1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ils.</w:t>
            </w:r>
          </w:p>
        </w:tc>
      </w:tr>
      <w:tr w:rsidR="00EF421C" w:rsidRPr="00174F91">
        <w:trPr>
          <w:trHeight w:hRule="exact" w:val="726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size_t move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19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ove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-2"/>
              </w:rPr>
              <w:t>u</w:t>
            </w:r>
            <w:r w:rsidRPr="00174F91">
              <w:rPr>
                <w:rFonts w:asciiTheme="minorHAnsi" w:hAnsiTheme="minorHAnsi" w:cstheme="minorHAnsi"/>
              </w:rPr>
              <w:t>mb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174F91">
              <w:rPr>
                <w:rFonts w:asciiTheme="minorHAnsi" w:hAnsiTheme="minorHAnsi" w:cstheme="minorHAnsi"/>
                <w:i/>
              </w:rPr>
              <w:t>mo</w:t>
            </w:r>
            <w:r w:rsidRPr="00174F91">
              <w:rPr>
                <w:rFonts w:asciiTheme="minorHAnsi" w:hAnsiTheme="minorHAnsi" w:cstheme="minorHAnsi"/>
                <w:i/>
                <w:spacing w:val="-1"/>
              </w:rPr>
              <w:t>v</w:t>
            </w:r>
            <w:r w:rsidRPr="00174F91">
              <w:rPr>
                <w:rFonts w:asciiTheme="minorHAnsi" w:hAnsiTheme="minorHAnsi" w:cstheme="minorHAnsi"/>
                <w:i/>
              </w:rPr>
              <w:t>e</w:t>
            </w:r>
            <w:r w:rsidRPr="00174F91">
              <w:rPr>
                <w:rFonts w:asciiTheme="minorHAnsi" w:hAnsiTheme="minorHAnsi" w:cstheme="minorHAnsi"/>
                <w:i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is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tot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 move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ount sin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ithm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Ev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>r</w:t>
            </w:r>
            <w:r w:rsidRPr="00174F91">
              <w:rPr>
                <w:rFonts w:asciiTheme="minorHAnsi" w:hAnsiTheme="minorHAnsi" w:cstheme="minorHAnsi"/>
              </w:rPr>
              <w:t xml:space="preserve">y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ime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p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on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d,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 xml:space="preserve">t is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onsid</w:t>
            </w:r>
            <w:r w:rsidRPr="00174F91">
              <w:rPr>
                <w:rFonts w:asciiTheme="minorHAnsi" w:hAnsiTheme="minorHAnsi" w:cstheme="minorHAnsi"/>
                <w:spacing w:val="-1"/>
              </w:rPr>
              <w:t>ere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mov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1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output </w:t>
            </w:r>
            <w:r w:rsidRPr="00174F91">
              <w:rPr>
                <w:rFonts w:asciiTheme="minorHAnsi" w:hAnsiTheme="minorHAnsi" w:cstheme="minorHAnsi"/>
                <w:spacing w:val="-1"/>
              </w:rPr>
              <w:t>fr</w:t>
            </w:r>
            <w:r w:rsidRPr="00174F91">
              <w:rPr>
                <w:rFonts w:asciiTheme="minorHAnsi" w:hAnsiTheme="minorHAnsi" w:cstheme="minorHAnsi"/>
              </w:rPr>
              <w:t>om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r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ils.</w:t>
            </w:r>
          </w:p>
        </w:tc>
      </w:tr>
      <w:tr w:rsidR="00EF421C" w:rsidRPr="00174F91">
        <w:trPr>
          <w:trHeight w:hRule="exact" w:val="506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unsigned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basesize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32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 xml:space="preserve">3, 4, 5, 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. </w:t>
            </w:r>
            <w:r w:rsidRPr="00174F91">
              <w:rPr>
                <w:rFonts w:asciiTheme="minorHAnsi" w:hAnsiTheme="minorHAnsi" w:cstheme="minorHAnsi"/>
                <w:spacing w:val="-1"/>
              </w:rPr>
              <w:t>(f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9x9, 16x16, 25x25, 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.)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You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nnot h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1"/>
              </w:rPr>
              <w:t>-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ode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i</w:t>
            </w:r>
            <w:r w:rsidRPr="00174F91">
              <w:rPr>
                <w:rFonts w:asciiTheme="minorHAnsi" w:hAnsiTheme="minorHAnsi" w:cstheme="minorHAnsi"/>
                <w:spacing w:val="1"/>
              </w:rPr>
              <w:t>z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 i</w:t>
            </w:r>
            <w:r w:rsidRPr="00174F91">
              <w:rPr>
                <w:rFonts w:asciiTheme="minorHAnsi" w:hAnsiTheme="minorHAnsi" w:cstheme="minorHAnsi"/>
                <w:spacing w:val="-2"/>
              </w:rPr>
              <w:t>n</w:t>
            </w:r>
            <w:r w:rsidRPr="00174F91">
              <w:rPr>
                <w:rFonts w:asciiTheme="minorHAnsi" w:hAnsiTheme="minorHAnsi" w:cstheme="minorHAnsi"/>
              </w:rPr>
              <w:t xml:space="preserve">to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2"/>
              </w:rPr>
              <w:t>u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ode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ssume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won</w:t>
            </w:r>
            <w:r w:rsidRPr="00174F91">
              <w:rPr>
                <w:rFonts w:asciiTheme="minorHAnsi" w:hAnsiTheme="minorHAnsi" w:cstheme="minorHAnsi"/>
                <w:spacing w:val="-2"/>
              </w:rPr>
              <w:t>'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ndle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ds.</w:t>
            </w:r>
          </w:p>
        </w:tc>
      </w:tr>
      <w:tr w:rsidR="00EF421C" w:rsidRPr="00174F91">
        <w:trPr>
          <w:trHeight w:hRule="exact" w:val="50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unsigned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index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x of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ind</w:t>
            </w:r>
            <w:r w:rsidRPr="00174F91">
              <w:rPr>
                <w:rFonts w:asciiTheme="minorHAnsi" w:hAnsiTheme="minorHAnsi" w:cstheme="minorHAnsi"/>
                <w:spacing w:val="-3"/>
              </w:rPr>
              <w:t>e</w:t>
            </w:r>
            <w:r w:rsidRPr="00174F91">
              <w:rPr>
                <w:rFonts w:asciiTheme="minorHAnsi" w:hAnsiTheme="minorHAnsi" w:cstheme="minorHAnsi"/>
              </w:rPr>
              <w:t>x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is b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on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1</w:t>
            </w:r>
            <w:r w:rsidRPr="00174F91">
              <w:rPr>
                <w:rFonts w:asciiTheme="minorHAnsi" w:hAnsiTheme="minorHAnsi" w:cstheme="minorHAnsi"/>
                <w:spacing w:val="-1"/>
              </w:rPr>
              <w:t>-</w:t>
            </w:r>
            <w:r w:rsidRPr="00174F91">
              <w:rPr>
                <w:rFonts w:asciiTheme="minorHAnsi" w:hAnsiTheme="minorHAnsi" w:cstheme="minorHAnsi"/>
              </w:rPr>
              <w:t xml:space="preserve">D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  <w:spacing w:val="2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tion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in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174F91">
              <w:rPr>
                <w:rFonts w:asciiTheme="minorHAnsi" w:hAnsiTheme="minorHAnsi" w:cstheme="minorHAnsi"/>
                <w:i/>
              </w:rPr>
              <w:t>board</w:t>
            </w:r>
          </w:p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ara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28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char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value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2"/>
              </w:rPr>
              <w:t>s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bol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(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s b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ing pl</w:t>
            </w:r>
            <w:r w:rsidRPr="00174F91">
              <w:rPr>
                <w:rFonts w:asciiTheme="minorHAnsi" w:hAnsiTheme="minorHAnsi" w:cstheme="minorHAnsi"/>
                <w:spacing w:val="-1"/>
              </w:rPr>
              <w:t>ace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mov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d.</w:t>
            </w:r>
          </w:p>
        </w:tc>
      </w:tr>
    </w:tbl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8"/>
          <w:szCs w:val="18"/>
        </w:rPr>
      </w:pPr>
    </w:p>
    <w:p w:rsidR="00EF421C" w:rsidRPr="00174F91" w:rsidRDefault="00174F91" w:rsidP="00ED3966">
      <w:pPr>
        <w:spacing w:before="43" w:line="220" w:lineRule="exact"/>
        <w:ind w:left="216" w:right="68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 xml:space="preserve">You will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ind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tions su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 xml:space="preserve">h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his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be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1"/>
        </w:rPr>
        <w:t>r</w:t>
      </w:r>
      <w:r w:rsidRPr="00174F91">
        <w:rPr>
          <w:rFonts w:asciiTheme="minorHAnsi" w:hAnsiTheme="minorHAnsi" w:cstheme="minorHAnsi"/>
        </w:rPr>
        <w:t>y 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lp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ul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id wh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bu</w:t>
      </w:r>
      <w:r w:rsidRPr="00174F91">
        <w:rPr>
          <w:rFonts w:asciiTheme="minorHAnsi" w:hAnsiTheme="minorHAnsi" w:cstheme="minorHAnsi"/>
          <w:spacing w:val="-2"/>
        </w:rPr>
        <w:t>gg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By 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oviding a</w:t>
      </w:r>
      <w:r w:rsidRPr="00174F91">
        <w:rPr>
          <w:rFonts w:asciiTheme="minorHAnsi" w:hAnsiTheme="minorHAnsi" w:cstheme="minorHAnsi"/>
          <w:spacing w:val="-1"/>
        </w:rPr>
        <w:t xml:space="preserve"> 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 m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nism,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insp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t d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</w:t>
      </w:r>
      <w:r w:rsidRPr="00174F91">
        <w:rPr>
          <w:rFonts w:asciiTheme="minorHAnsi" w:hAnsiTheme="minorHAnsi" w:cstheme="minorHAnsi"/>
          <w:spacing w:val="5"/>
        </w:rPr>
        <w:t xml:space="preserve"> </w:t>
      </w:r>
      <w:r w:rsidRPr="00174F91">
        <w:rPr>
          <w:rFonts w:asciiTheme="minorHAnsi" w:hAnsiTheme="minorHAnsi" w:cstheme="minorHAnsi"/>
          <w:i/>
        </w:rPr>
        <w:t xml:space="preserve">outside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G</w:t>
      </w:r>
      <w:r w:rsidRPr="00174F91">
        <w:rPr>
          <w:rFonts w:asciiTheme="minorHAnsi" w:hAnsiTheme="minorHAnsi" w:cstheme="minorHAnsi"/>
          <w:spacing w:val="-1"/>
        </w:rPr>
        <w:t>ra</w:t>
      </w:r>
      <w:r w:rsidRPr="00174F91">
        <w:rPr>
          <w:rFonts w:asciiTheme="minorHAnsi" w:hAnsiTheme="minorHAnsi" w:cstheme="minorHAnsi"/>
        </w:rPr>
        <w:t>phi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iv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use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ke</w:t>
      </w:r>
      <w:r w:rsidRPr="00174F91">
        <w:rPr>
          <w:rFonts w:asciiTheme="minorHAnsi" w:hAnsiTheme="minorHAnsi" w:cstheme="minorHAnsi"/>
          <w:spacing w:val="-1"/>
        </w:rPr>
        <w:t xml:space="preserve"> e</w:t>
      </w:r>
      <w:r w:rsidRPr="00174F91">
        <w:rPr>
          <w:rFonts w:asciiTheme="minorHAnsi" w:hAnsiTheme="minorHAnsi" w:cstheme="minorHAnsi"/>
        </w:rPr>
        <w:t>xt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nsive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use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a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tion, whi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pt the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1"/>
        </w:rPr>
        <w:t>r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>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 You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 xml:space="preserve">ll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ind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ddition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 in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tion on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w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b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 xml:space="preserve">this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ssi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nm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nt.</w:t>
      </w:r>
    </w:p>
    <w:p w:rsidR="00EF421C" w:rsidRPr="00174F91" w:rsidRDefault="00EF421C">
      <w:pPr>
        <w:spacing w:before="13" w:line="200" w:lineRule="exact"/>
        <w:rPr>
          <w:rFonts w:asciiTheme="minorHAnsi" w:hAnsiTheme="minorHAnsi" w:cstheme="minorHAnsi"/>
        </w:rPr>
      </w:pPr>
    </w:p>
    <w:p w:rsidR="00EF421C" w:rsidRPr="00174F91" w:rsidRDefault="00174F91">
      <w:pPr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  <w:spacing w:val="-2"/>
        </w:rPr>
        <w:t>W</w:t>
      </w:r>
      <w:r w:rsidRPr="00174F91">
        <w:rPr>
          <w:rFonts w:asciiTheme="minorHAnsi" w:hAnsiTheme="minorHAnsi" w:cstheme="minorHAnsi"/>
          <w:b/>
          <w:spacing w:val="1"/>
        </w:rPr>
        <w:t>h</w:t>
      </w:r>
      <w:r w:rsidRPr="00174F91">
        <w:rPr>
          <w:rFonts w:asciiTheme="minorHAnsi" w:hAnsiTheme="minorHAnsi" w:cstheme="minorHAnsi"/>
          <w:b/>
        </w:rPr>
        <w:t>at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</w:rPr>
        <w:t xml:space="preserve">o </w:t>
      </w:r>
      <w:r w:rsidRPr="00174F91">
        <w:rPr>
          <w:rFonts w:asciiTheme="minorHAnsi" w:hAnsiTheme="minorHAnsi" w:cstheme="minorHAnsi"/>
          <w:b/>
          <w:spacing w:val="-2"/>
        </w:rPr>
        <w:t>s</w:t>
      </w:r>
      <w:r w:rsidRPr="00174F91">
        <w:rPr>
          <w:rFonts w:asciiTheme="minorHAnsi" w:hAnsiTheme="minorHAnsi" w:cstheme="minorHAnsi"/>
          <w:b/>
          <w:spacing w:val="1"/>
        </w:rPr>
        <w:t>ub</w:t>
      </w:r>
      <w:r w:rsidRPr="00174F91">
        <w:rPr>
          <w:rFonts w:asciiTheme="minorHAnsi" w:hAnsiTheme="minorHAnsi" w:cstheme="minorHAnsi"/>
          <w:b/>
          <w:spacing w:val="-3"/>
        </w:rPr>
        <w:t>m</w:t>
      </w:r>
      <w:r w:rsidRPr="00174F91">
        <w:rPr>
          <w:rFonts w:asciiTheme="minorHAnsi" w:hAnsiTheme="minorHAnsi" w:cstheme="minorHAnsi"/>
          <w:b/>
        </w:rPr>
        <w:t>it</w:t>
      </w:r>
    </w:p>
    <w:p w:rsidR="00EF421C" w:rsidRPr="00174F91" w:rsidRDefault="00174F91" w:rsidP="00ED3966">
      <w:pPr>
        <w:spacing w:line="220" w:lineRule="exact"/>
        <w:ind w:left="216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You mu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 xml:space="preserve">t submit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ea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nd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tion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(</w:t>
      </w:r>
      <w:r w:rsidRPr="00174F91">
        <w:rPr>
          <w:rFonts w:asciiTheme="minorHAnsi" w:hAnsiTheme="minorHAnsi" w:cstheme="minorHAnsi"/>
          <w:spacing w:val="1"/>
        </w:rPr>
        <w:t>S</w:t>
      </w:r>
      <w:r w:rsidRPr="00174F91">
        <w:rPr>
          <w:rFonts w:asciiTheme="minorHAnsi" w:hAnsiTheme="minorHAnsi" w:cstheme="minorHAnsi"/>
        </w:rPr>
        <w:t xml:space="preserve">udoku.h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</w:t>
      </w:r>
      <w:r w:rsidRPr="00174F91">
        <w:rPr>
          <w:rFonts w:asciiTheme="minorHAnsi" w:hAnsiTheme="minorHAnsi" w:cstheme="minorHAnsi"/>
          <w:spacing w:val="1"/>
        </w:rPr>
        <w:t>S</w:t>
      </w:r>
      <w:r w:rsidRPr="00174F91">
        <w:rPr>
          <w:rFonts w:asciiTheme="minorHAnsi" w:hAnsiTheme="minorHAnsi" w:cstheme="minorHAnsi"/>
        </w:rPr>
        <w:t>udoku.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pp)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 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ompil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 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lp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>ind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hm)</w:t>
      </w:r>
    </w:p>
    <w:p w:rsidR="00EF421C" w:rsidRPr="00174F91" w:rsidRDefault="00174F91">
      <w:pPr>
        <w:spacing w:line="200" w:lineRule="exact"/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in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.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 xml:space="preserve">ip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to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  <w:spacing w:val="1"/>
        </w:rPr>
        <w:t>S</w:t>
      </w:r>
      <w:r w:rsidRPr="00174F91">
        <w:rPr>
          <w:rFonts w:asciiTheme="minorHAnsi" w:hAnsiTheme="minorHAnsi" w:cstheme="minorHAnsi"/>
        </w:rPr>
        <w:t xml:space="preserve">280 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>ubmission p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</w:t>
      </w:r>
    </w:p>
    <w:p w:rsidR="00EF421C" w:rsidRPr="00174F91" w:rsidRDefault="00EF421C">
      <w:pPr>
        <w:spacing w:before="9" w:line="22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32"/>
        <w:gridCol w:w="7742"/>
      </w:tblGrid>
      <w:tr w:rsidR="00EF421C" w:rsidRPr="00174F91">
        <w:trPr>
          <w:trHeight w:hRule="exact" w:val="220"/>
        </w:trPr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774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  <w:b/>
              </w:rPr>
              <w:t>o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u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rc</w:t>
            </w:r>
            <w:r w:rsidRPr="00174F91">
              <w:rPr>
                <w:rFonts w:asciiTheme="minorHAnsi" w:hAnsiTheme="minorHAnsi" w:cstheme="minorHAnsi"/>
                <w:b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 xml:space="preserve"> f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  <w:b/>
              </w:rPr>
              <w:t>l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77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3343" w:right="3343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</w:rPr>
              <w:t>D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s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cr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</w:tr>
      <w:tr w:rsidR="00EF421C" w:rsidRPr="00174F91">
        <w:trPr>
          <w:trHeight w:hRule="exact" w:val="504"/>
        </w:trPr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udoku.h</w:t>
            </w:r>
          </w:p>
        </w:tc>
        <w:tc>
          <w:tcPr>
            <w:tcW w:w="77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229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13AD2" w:rsidRPr="00174F91">
              <w:rPr>
                <w:rFonts w:asciiTheme="minorHAnsi" w:hAnsiTheme="minorHAnsi" w:cstheme="minorHAnsi"/>
              </w:rPr>
              <w:t>h</w:t>
            </w:r>
            <w:r w:rsidR="00513AD2"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="00513AD2" w:rsidRPr="00174F91">
              <w:rPr>
                <w:rFonts w:asciiTheme="minorHAnsi" w:hAnsiTheme="minorHAnsi" w:cstheme="minorHAnsi"/>
              </w:rPr>
              <w:t>d</w:t>
            </w:r>
            <w:r w:rsidR="00513AD2"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="00513AD2" w:rsidRPr="00174F91">
              <w:rPr>
                <w:rFonts w:asciiTheme="minorHAnsi" w:hAnsiTheme="minorHAnsi" w:cstheme="minorHAnsi"/>
              </w:rPr>
              <w:t>r</w:t>
            </w:r>
            <w:r w:rsidR="00513AD2"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="00513AD2"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="00513AD2" w:rsidRPr="00174F91">
              <w:rPr>
                <w:rFonts w:asciiTheme="minorHAnsi" w:hAnsiTheme="minorHAnsi" w:cstheme="minorHAnsi"/>
              </w:rPr>
              <w:t>ile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the </w:t>
            </w: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ss.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No</w:t>
            </w:r>
            <w:r w:rsidRPr="00174F91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-3"/>
              </w:rPr>
              <w:t>m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174F91">
              <w:rPr>
                <w:rFonts w:asciiTheme="minorHAnsi" w:hAnsiTheme="minorHAnsi" w:cstheme="minorHAnsi"/>
                <w:b/>
              </w:rPr>
              <w:t>l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-3"/>
              </w:rPr>
              <w:t>m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n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  <w:r w:rsidRPr="00174F91">
              <w:rPr>
                <w:rFonts w:asciiTheme="minorHAnsi" w:hAnsiTheme="minorHAnsi" w:cstheme="minorHAnsi"/>
                <w:b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is a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  <w:b/>
              </w:rPr>
              <w:t>lo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w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d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  <w:b/>
              </w:rPr>
              <w:t>n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h</w:t>
            </w:r>
            <w:r w:rsidRPr="00174F91">
              <w:rPr>
                <w:rFonts w:asciiTheme="minorHAnsi" w:hAnsiTheme="minorHAnsi" w:cstheme="minorHAnsi"/>
                <w:b/>
              </w:rPr>
              <w:t xml:space="preserve">is 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  <w:b/>
              </w:rPr>
              <w:t>il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.</w:t>
            </w:r>
            <w:r w:rsidRPr="00174F91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public i</w:t>
            </w:r>
            <w:r w:rsidRPr="00174F91">
              <w:rPr>
                <w:rFonts w:asciiTheme="minorHAnsi" w:hAnsiTheme="minorHAnsi" w:cstheme="minorHAnsi"/>
                <w:spacing w:val="-2"/>
              </w:rPr>
              <w:t>n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erf</w:t>
            </w:r>
            <w:r w:rsidRPr="00174F91">
              <w:rPr>
                <w:rFonts w:asciiTheme="minorHAnsi" w:hAnsiTheme="minorHAnsi" w:cstheme="minorHAnsi"/>
                <w:spacing w:val="1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ust be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e</w:t>
            </w:r>
            <w:r w:rsidRPr="00174F91">
              <w:rPr>
                <w:rFonts w:asciiTheme="minorHAnsi" w:hAnsiTheme="minorHAnsi" w:cstheme="minorHAnsi"/>
                <w:spacing w:val="2"/>
              </w:rPr>
              <w:t>x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 xml:space="preserve">tly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cr</w:t>
            </w:r>
            <w:r w:rsidRPr="00174F91">
              <w:rPr>
                <w:rFonts w:asciiTheme="minorHAnsi" w:hAnsiTheme="minorHAnsi" w:cstheme="minorHAnsi"/>
              </w:rPr>
              <w:t>ib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bov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 w:rsidTr="00E25AE2">
        <w:trPr>
          <w:trHeight w:hRule="exact" w:val="911"/>
        </w:trPr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udoku.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pp</w:t>
            </w:r>
          </w:p>
        </w:tc>
        <w:tc>
          <w:tcPr>
            <w:tcW w:w="77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93"/>
              <w:jc w:val="both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="00C855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impl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tion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il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. All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mpl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tion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f</w:t>
            </w:r>
            <w:r w:rsidRPr="00174F91">
              <w:rPr>
                <w:rFonts w:asciiTheme="minorHAnsi" w:hAnsiTheme="minorHAnsi" w:cstheme="minorHAnsi"/>
              </w:rPr>
              <w:t>un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tions 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ere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You mu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 do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um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f</w:t>
            </w:r>
            <w:r w:rsidRPr="00174F91">
              <w:rPr>
                <w:rFonts w:asciiTheme="minorHAnsi" w:hAnsiTheme="minorHAnsi" w:cstheme="minorHAnsi"/>
              </w:rPr>
              <w:t>ile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(f</w:t>
            </w:r>
            <w:r w:rsidRPr="00174F91">
              <w:rPr>
                <w:rFonts w:asciiTheme="minorHAnsi" w:hAnsiTheme="minorHAnsi" w:cstheme="minorHAnsi"/>
              </w:rPr>
              <w:t>ile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omm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un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tions </w:t>
            </w:r>
            <w:r w:rsidRPr="00174F91">
              <w:rPr>
                <w:rFonts w:asciiTheme="minorHAnsi" w:hAnsiTheme="minorHAnsi" w:cstheme="minorHAnsi"/>
                <w:spacing w:val="-1"/>
              </w:rPr>
              <w:t>(f</w:t>
            </w:r>
            <w:r w:rsidRPr="00174F91">
              <w:rPr>
                <w:rFonts w:asciiTheme="minorHAnsi" w:hAnsiTheme="minorHAnsi" w:cstheme="minorHAnsi"/>
              </w:rPr>
              <w:t>un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tion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nts)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using D</w:t>
            </w:r>
            <w:r w:rsidRPr="00174F91">
              <w:rPr>
                <w:rFonts w:asciiTheme="minorHAnsi" w:hAnsiTheme="minorHAnsi" w:cstheme="minorHAnsi"/>
                <w:spacing w:val="-2"/>
              </w:rPr>
              <w:t>o</w:t>
            </w:r>
            <w:r w:rsidRPr="00174F91">
              <w:rPr>
                <w:rFonts w:asciiTheme="minorHAnsi" w:hAnsiTheme="minorHAnsi" w:cstheme="minorHAnsi"/>
                <w:spacing w:val="4"/>
              </w:rPr>
              <w:t>x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s. Don</w:t>
            </w:r>
            <w:r w:rsidRPr="00174F91">
              <w:rPr>
                <w:rFonts w:asciiTheme="minorHAnsi" w:hAnsiTheme="minorHAnsi" w:cstheme="minorHAnsi"/>
                <w:spacing w:val="-2"/>
              </w:rPr>
              <w:t>'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o in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lude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omm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nts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ndi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ting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why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#i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n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u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d</w:t>
            </w:r>
            <w:r w:rsidRPr="00174F91">
              <w:rPr>
                <w:rFonts w:asciiTheme="minorHAnsi" w:hAnsiTheme="minorHAnsi" w:cstheme="minorHAnsi"/>
              </w:rPr>
              <w:t xml:space="preserve">ing </w:t>
            </w:r>
            <w:r w:rsidRPr="00174F91">
              <w:rPr>
                <w:rFonts w:asciiTheme="minorHAnsi" w:hAnsiTheme="minorHAnsi" w:cstheme="minorHAnsi"/>
                <w:spacing w:val="-1"/>
              </w:rPr>
              <w:t>cer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in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il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s.</w:t>
            </w:r>
          </w:p>
        </w:tc>
      </w:tr>
    </w:tbl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8"/>
          <w:szCs w:val="18"/>
        </w:rPr>
      </w:pPr>
    </w:p>
    <w:p w:rsidR="00EF421C" w:rsidRPr="00174F91" w:rsidRDefault="00174F91">
      <w:pPr>
        <w:spacing w:before="34"/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</w:rPr>
        <w:t>Us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2"/>
        </w:rPr>
        <w:t>a</w:t>
      </w:r>
      <w:r w:rsidRPr="00174F91">
        <w:rPr>
          <w:rFonts w:asciiTheme="minorHAnsi" w:hAnsiTheme="minorHAnsi" w:cstheme="minorHAnsi"/>
          <w:b/>
        </w:rPr>
        <w:t>l s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1"/>
        </w:rPr>
        <w:t>f</w:t>
      </w:r>
      <w:r w:rsidRPr="00174F91">
        <w:rPr>
          <w:rFonts w:asciiTheme="minorHAnsi" w:hAnsiTheme="minorHAnsi" w:cstheme="minorHAnsi"/>
          <w:b/>
        </w:rPr>
        <w:t>f</w:t>
      </w:r>
    </w:p>
    <w:p w:rsidR="00EF421C" w:rsidRPr="00174F91" w:rsidRDefault="00174F91" w:rsidP="00ED3966">
      <w:pPr>
        <w:spacing w:before="1" w:line="220" w:lineRule="exact"/>
        <w:ind w:left="216" w:right="129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Your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ode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must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 xml:space="preserve">using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ompil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s 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in t</w:t>
      </w:r>
      <w:r w:rsidRPr="00174F91">
        <w:rPr>
          <w:rFonts w:asciiTheme="minorHAnsi" w:hAnsiTheme="minorHAnsi" w:cstheme="minorHAnsi"/>
          <w:spacing w:val="-2"/>
        </w:rPr>
        <w:t>h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 xml:space="preserve">to </w:t>
      </w:r>
      <w:r w:rsidRPr="00174F91">
        <w:rPr>
          <w:rFonts w:asciiTheme="minorHAnsi" w:hAnsiTheme="minorHAnsi" w:cstheme="minorHAnsi"/>
          <w:spacing w:val="-1"/>
        </w:rPr>
        <w:t>rece</w:t>
      </w:r>
      <w:r w:rsidRPr="00174F91">
        <w:rPr>
          <w:rFonts w:asciiTheme="minorHAnsi" w:hAnsiTheme="minorHAnsi" w:cstheme="minorHAnsi"/>
        </w:rPr>
        <w:t>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cre</w:t>
      </w:r>
      <w:r w:rsidRPr="00174F91">
        <w:rPr>
          <w:rFonts w:asciiTheme="minorHAnsi" w:hAnsiTheme="minorHAnsi" w:cstheme="minorHAnsi"/>
        </w:rPr>
        <w:t>dit.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ode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must be</w:t>
      </w:r>
      <w:r w:rsidRPr="00174F91">
        <w:rPr>
          <w:rFonts w:asciiTheme="minorHAnsi" w:hAnsiTheme="minorHAnsi" w:cstheme="minorHAnsi"/>
          <w:spacing w:val="-1"/>
        </w:rPr>
        <w:t xml:space="preserve"> f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 p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the do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um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tion.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Note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must n</w:t>
      </w:r>
      <w:r w:rsidRPr="00174F91">
        <w:rPr>
          <w:rFonts w:asciiTheme="minorHAnsi" w:hAnsiTheme="minorHAnsi" w:cstheme="minorHAnsi"/>
          <w:spacing w:val="-2"/>
        </w:rPr>
        <w:t>o</w:t>
      </w:r>
      <w:r w:rsidRPr="00174F91">
        <w:rPr>
          <w:rFonts w:asciiTheme="minorHAnsi" w:hAnsiTheme="minorHAnsi" w:cstheme="minorHAnsi"/>
        </w:rPr>
        <w:t xml:space="preserve">t submit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ny oth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in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.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 xml:space="preserve">ip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 xml:space="preserve">3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 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d. 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ils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bout wh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o submit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how 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="00ED3966">
        <w:rPr>
          <w:rFonts w:asciiTheme="minorHAnsi" w:hAnsiTheme="minorHAnsi" w:cstheme="minorHAnsi"/>
        </w:rPr>
        <w:t>described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ll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bus.</w:t>
      </w:r>
    </w:p>
    <w:p w:rsidR="00EF421C" w:rsidRPr="00174F91" w:rsidRDefault="00EF421C">
      <w:pPr>
        <w:spacing w:before="13" w:line="200" w:lineRule="exact"/>
        <w:rPr>
          <w:rFonts w:asciiTheme="minorHAnsi" w:hAnsiTheme="minorHAnsi" w:cstheme="minorHAnsi"/>
        </w:rPr>
      </w:pPr>
    </w:p>
    <w:p w:rsidR="00EF421C" w:rsidRPr="00174F91" w:rsidRDefault="00174F91">
      <w:pPr>
        <w:ind w:left="2912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  <w:spacing w:val="-1"/>
        </w:rPr>
        <w:t>M</w:t>
      </w:r>
      <w:r w:rsidRPr="00174F91">
        <w:rPr>
          <w:rFonts w:asciiTheme="minorHAnsi" w:hAnsiTheme="minorHAnsi" w:cstheme="minorHAnsi"/>
          <w:b/>
        </w:rPr>
        <w:t>a</w:t>
      </w:r>
      <w:r w:rsidRPr="00174F91">
        <w:rPr>
          <w:rFonts w:asciiTheme="minorHAnsi" w:hAnsiTheme="minorHAnsi" w:cstheme="minorHAnsi"/>
          <w:b/>
          <w:spacing w:val="1"/>
        </w:rPr>
        <w:t>k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-1"/>
        </w:rPr>
        <w:t xml:space="preserve"> </w:t>
      </w:r>
      <w:r w:rsidRPr="00174F91">
        <w:rPr>
          <w:rFonts w:asciiTheme="minorHAnsi" w:hAnsiTheme="minorHAnsi" w:cstheme="minorHAnsi"/>
          <w:b/>
        </w:rPr>
        <w:t>s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1"/>
        </w:rPr>
        <w:t>r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</w:rPr>
        <w:t>y</w:t>
      </w:r>
      <w:r w:rsidRPr="00174F91">
        <w:rPr>
          <w:rFonts w:asciiTheme="minorHAnsi" w:hAnsiTheme="minorHAnsi" w:cstheme="minorHAnsi"/>
          <w:b/>
          <w:spacing w:val="-2"/>
        </w:rPr>
        <w:t>o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</w:rPr>
        <w:t>r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1"/>
        </w:rPr>
        <w:t>n</w:t>
      </w:r>
      <w:r w:rsidRPr="00174F91">
        <w:rPr>
          <w:rFonts w:asciiTheme="minorHAnsi" w:hAnsiTheme="minorHAnsi" w:cstheme="minorHAnsi"/>
          <w:b/>
        </w:rPr>
        <w:t>a</w:t>
      </w:r>
      <w:r w:rsidRPr="00174F91">
        <w:rPr>
          <w:rFonts w:asciiTheme="minorHAnsi" w:hAnsiTheme="minorHAnsi" w:cstheme="minorHAnsi"/>
          <w:b/>
          <w:spacing w:val="-3"/>
        </w:rPr>
        <w:t>m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3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a</w:t>
      </w:r>
      <w:r w:rsidRPr="00174F91">
        <w:rPr>
          <w:rFonts w:asciiTheme="minorHAnsi" w:hAnsiTheme="minorHAnsi" w:cstheme="minorHAnsi"/>
          <w:b/>
          <w:spacing w:val="1"/>
        </w:rPr>
        <w:t>n</w:t>
      </w:r>
      <w:r w:rsidRPr="00174F91">
        <w:rPr>
          <w:rFonts w:asciiTheme="minorHAnsi" w:hAnsiTheme="minorHAnsi" w:cstheme="minorHAnsi"/>
          <w:b/>
        </w:rPr>
        <w:t>d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</w:rPr>
        <w:t>o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  <w:spacing w:val="1"/>
        </w:rPr>
        <w:t>h</w:t>
      </w:r>
      <w:r w:rsidRPr="00174F91">
        <w:rPr>
          <w:rFonts w:asciiTheme="minorHAnsi" w:hAnsiTheme="minorHAnsi" w:cstheme="minorHAnsi"/>
          <w:b/>
          <w:spacing w:val="-1"/>
        </w:rPr>
        <w:t>e</w:t>
      </w:r>
      <w:r w:rsidRPr="00174F91">
        <w:rPr>
          <w:rFonts w:asciiTheme="minorHAnsi" w:hAnsiTheme="minorHAnsi" w:cstheme="minorHAnsi"/>
          <w:b/>
        </w:rPr>
        <w:t>r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i</w:t>
      </w:r>
      <w:r w:rsidRPr="00174F91">
        <w:rPr>
          <w:rFonts w:asciiTheme="minorHAnsi" w:hAnsiTheme="minorHAnsi" w:cstheme="minorHAnsi"/>
          <w:b/>
          <w:spacing w:val="1"/>
        </w:rPr>
        <w:t>n</w:t>
      </w:r>
      <w:r w:rsidRPr="00174F91">
        <w:rPr>
          <w:rFonts w:asciiTheme="minorHAnsi" w:hAnsiTheme="minorHAnsi" w:cstheme="minorHAnsi"/>
          <w:b/>
          <w:spacing w:val="-1"/>
        </w:rPr>
        <w:t>f</w:t>
      </w:r>
      <w:r w:rsidRPr="00174F91">
        <w:rPr>
          <w:rFonts w:asciiTheme="minorHAnsi" w:hAnsiTheme="minorHAnsi" w:cstheme="minorHAnsi"/>
          <w:b/>
        </w:rPr>
        <w:t>o is on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a</w:t>
      </w:r>
      <w:r w:rsidRPr="00174F91">
        <w:rPr>
          <w:rFonts w:asciiTheme="minorHAnsi" w:hAnsiTheme="minorHAnsi" w:cstheme="minorHAnsi"/>
          <w:b/>
        </w:rPr>
        <w:t xml:space="preserve">ll </w:t>
      </w:r>
      <w:r w:rsidRPr="00174F91">
        <w:rPr>
          <w:rFonts w:asciiTheme="minorHAnsi" w:hAnsiTheme="minorHAnsi" w:cstheme="minorHAnsi"/>
          <w:b/>
          <w:spacing w:val="1"/>
        </w:rPr>
        <w:t>d</w:t>
      </w:r>
      <w:r w:rsidRPr="00174F91">
        <w:rPr>
          <w:rFonts w:asciiTheme="minorHAnsi" w:hAnsiTheme="minorHAnsi" w:cstheme="minorHAnsi"/>
          <w:b/>
        </w:rPr>
        <w:t>o</w:t>
      </w:r>
      <w:r w:rsidRPr="00174F91">
        <w:rPr>
          <w:rFonts w:asciiTheme="minorHAnsi" w:hAnsiTheme="minorHAnsi" w:cstheme="minorHAnsi"/>
          <w:b/>
          <w:spacing w:val="-1"/>
        </w:rPr>
        <w:t>c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3"/>
        </w:rPr>
        <w:t>m</w:t>
      </w:r>
      <w:r w:rsidRPr="00174F91">
        <w:rPr>
          <w:rFonts w:asciiTheme="minorHAnsi" w:hAnsiTheme="minorHAnsi" w:cstheme="minorHAnsi"/>
          <w:b/>
          <w:spacing w:val="-1"/>
        </w:rPr>
        <w:t>e</w:t>
      </w:r>
      <w:r w:rsidRPr="00174F91">
        <w:rPr>
          <w:rFonts w:asciiTheme="minorHAnsi" w:hAnsiTheme="minorHAnsi" w:cstheme="minorHAnsi"/>
          <w:b/>
          <w:spacing w:val="1"/>
        </w:rPr>
        <w:t>n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</w:rPr>
        <w:t>s.</w:t>
      </w:r>
    </w:p>
    <w:sectPr w:rsidR="00EF421C" w:rsidRPr="00174F91" w:rsidSect="00EF421C">
      <w:pgSz w:w="12240" w:h="15840"/>
      <w:pgMar w:top="700" w:right="9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D2259"/>
    <w:multiLevelType w:val="multilevel"/>
    <w:tmpl w:val="D60C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0"/>
  <w:displayHorizontalDrawingGridEvery w:val="2"/>
  <w:characterSpacingControl w:val="doNotCompress"/>
  <w:compat>
    <w:useFELayout/>
  </w:compat>
  <w:rsids>
    <w:rsidRoot w:val="00EF421C"/>
    <w:rsid w:val="000B5A4B"/>
    <w:rsid w:val="00174F91"/>
    <w:rsid w:val="001859B0"/>
    <w:rsid w:val="00317342"/>
    <w:rsid w:val="00513AD2"/>
    <w:rsid w:val="005E4E16"/>
    <w:rsid w:val="006F30CD"/>
    <w:rsid w:val="00762EE3"/>
    <w:rsid w:val="00900470"/>
    <w:rsid w:val="00BE318A"/>
    <w:rsid w:val="00C50E15"/>
    <w:rsid w:val="00C62D6B"/>
    <w:rsid w:val="00C8558C"/>
    <w:rsid w:val="00CD682C"/>
    <w:rsid w:val="00CD7C0B"/>
    <w:rsid w:val="00D55CC2"/>
    <w:rsid w:val="00D7419B"/>
    <w:rsid w:val="00DB58CF"/>
    <w:rsid w:val="00E25AE2"/>
    <w:rsid w:val="00E447E8"/>
    <w:rsid w:val="00ED3966"/>
    <w:rsid w:val="00EF421C"/>
    <w:rsid w:val="00F72CD9"/>
    <w:rsid w:val="00F7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Yiliang ZHAO</dc:creator>
  <cp:lastModifiedBy>zhaoyan.ming</cp:lastModifiedBy>
  <cp:revision>15</cp:revision>
  <dcterms:created xsi:type="dcterms:W3CDTF">2013-11-20T06:00:00Z</dcterms:created>
  <dcterms:modified xsi:type="dcterms:W3CDTF">2014-10-02T04:38:00Z</dcterms:modified>
</cp:coreProperties>
</file>